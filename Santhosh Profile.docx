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91DCA" w:rsidRPr="004D55B8" w:rsidRDefault="00591DCA">
      <w:pPr>
        <w:rPr>
          <w:rFonts w:ascii="Times New Roman" w:hAnsi="Times New Roman" w:cs="Times New Roman"/>
          <w:b/>
          <w:bCs/>
        </w:rPr>
      </w:pPr>
      <w:r w:rsidRPr="004D55B8">
        <w:rPr>
          <w:rFonts w:ascii="Times New Roman" w:eastAsia="Arial" w:hAnsi="Times New Roman" w:cs="Times New Roman"/>
        </w:rPr>
        <w:t xml:space="preserve">                                              </w:t>
      </w:r>
      <w:r w:rsidRPr="004D55B8">
        <w:rPr>
          <w:rFonts w:ascii="Times New Roman" w:eastAsia="Arial" w:hAnsi="Times New Roman" w:cs="Times New Roman"/>
          <w:b/>
          <w:bCs/>
        </w:rPr>
        <w:t xml:space="preserve">   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923"/>
        <w:gridCol w:w="142"/>
      </w:tblGrid>
      <w:tr w:rsidR="00591DCA" w:rsidRPr="001F7901" w:rsidTr="00171B4B">
        <w:tc>
          <w:tcPr>
            <w:tcW w:w="99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1DCA" w:rsidRPr="004D55B8" w:rsidRDefault="001F7901" w:rsidP="00171B4B">
            <w:pPr>
              <w:tabs>
                <w:tab w:val="left" w:pos="410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SANTHOSH MOORTHY</w:t>
            </w:r>
          </w:p>
          <w:p w:rsidR="001F7901" w:rsidRDefault="001F7901" w:rsidP="00171B4B">
            <w:pPr>
              <w:tabs>
                <w:tab w:val="left" w:pos="4105"/>
              </w:tabs>
              <w:spacing w:line="276" w:lineRule="auto"/>
            </w:pPr>
            <w:r w:rsidRPr="001F7901">
              <w:t>No.</w:t>
            </w:r>
            <w:r w:rsidR="00D9382F">
              <w:t>8131</w:t>
            </w:r>
            <w:r w:rsidRPr="001F7901">
              <w:t xml:space="preserve">, E.W.S - ‘B’ type, TNHB Phase I &amp;II, </w:t>
            </w:r>
            <w:proofErr w:type="spellStart"/>
            <w:r w:rsidRPr="001F7901">
              <w:t>Ayappakkam</w:t>
            </w:r>
            <w:proofErr w:type="spellEnd"/>
            <w:r w:rsidRPr="001F7901">
              <w:t xml:space="preserve">, Chennai </w:t>
            </w:r>
            <w:r>
              <w:t>–</w:t>
            </w:r>
            <w:r w:rsidRPr="001F7901">
              <w:t xml:space="preserve"> 77</w:t>
            </w:r>
          </w:p>
          <w:p w:rsidR="00591DCA" w:rsidRDefault="0039238D" w:rsidP="00171B4B">
            <w:pPr>
              <w:tabs>
                <w:tab w:val="left" w:pos="410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238D">
              <w:rPr>
                <w:b/>
                <w:bCs/>
              </w:rPr>
              <w:t xml:space="preserve">Mob: </w:t>
            </w:r>
            <w:r w:rsidRPr="0039238D">
              <w:rPr>
                <w:bCs/>
              </w:rPr>
              <w:t>+91-</w:t>
            </w:r>
            <w:r w:rsidR="001F7901">
              <w:rPr>
                <w:bCs/>
              </w:rPr>
              <w:t>9962927452</w:t>
            </w:r>
          </w:p>
          <w:p w:rsidR="0039238D" w:rsidRPr="0039238D" w:rsidRDefault="0039238D" w:rsidP="00171B4B">
            <w:pPr>
              <w:tabs>
                <w:tab w:val="left" w:pos="410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9238D">
              <w:rPr>
                <w:b/>
                <w:bCs/>
              </w:rPr>
              <w:t>Email:</w:t>
            </w:r>
            <w:r>
              <w:rPr>
                <w:bCs/>
              </w:rPr>
              <w:t xml:space="preserve"> </w:t>
            </w:r>
            <w:r w:rsidR="001F7901">
              <w:rPr>
                <w:bCs/>
              </w:rPr>
              <w:t>santusend</w:t>
            </w:r>
            <w:r w:rsidRPr="0039238D">
              <w:rPr>
                <w:bCs/>
              </w:rPr>
              <w:t>@gmail.com</w:t>
            </w:r>
          </w:p>
        </w:tc>
        <w:tc>
          <w:tcPr>
            <w:tcW w:w="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 w:themeFill="text1"/>
          </w:tcPr>
          <w:p w:rsidR="00591DCA" w:rsidRPr="004D55B8" w:rsidRDefault="00591DCA" w:rsidP="009120B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591DCA" w:rsidRPr="004D55B8" w:rsidRDefault="00591DCA">
      <w:pPr>
        <w:tabs>
          <w:tab w:val="left" w:pos="4105"/>
        </w:tabs>
        <w:rPr>
          <w:rFonts w:ascii="Times New Roman" w:hAnsi="Times New Roman" w:cs="Times New Roman"/>
        </w:rPr>
      </w:pPr>
    </w:p>
    <w:p w:rsidR="00591DCA" w:rsidRPr="004D55B8" w:rsidRDefault="00591DCA">
      <w:pPr>
        <w:ind w:left="4140" w:hanging="5940"/>
        <w:rPr>
          <w:rFonts w:ascii="Times New Roman" w:hAnsi="Times New Roman" w:cs="Times New Roman"/>
          <w:b/>
          <w:u w:val="single"/>
        </w:rPr>
      </w:pPr>
      <w:r w:rsidRPr="004D55B8">
        <w:rPr>
          <w:rFonts w:ascii="Times New Roman" w:eastAsia="Verdana" w:hAnsi="Times New Roman" w:cs="Times New Roman"/>
          <w:b/>
        </w:rPr>
        <w:t xml:space="preserve">                                                                                      </w:t>
      </w:r>
    </w:p>
    <w:p w:rsidR="00591DCA" w:rsidRPr="004D55B8" w:rsidRDefault="00B67FC3" w:rsidP="00B67FC3">
      <w:pPr>
        <w:shd w:val="clear" w:color="auto" w:fill="EEEC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PROFESSIONAL SUMMARY</w:t>
      </w:r>
      <w:r w:rsidR="0039238D" w:rsidRPr="004D55B8">
        <w:rPr>
          <w:rFonts w:ascii="Times New Roman" w:eastAsia="Verdana" w:hAnsi="Times New Roman" w:cs="Times New Roman"/>
          <w:b/>
          <w:u w:val="single"/>
        </w:rPr>
        <w:t>:</w:t>
      </w:r>
      <w:r w:rsidR="00591DCA" w:rsidRPr="004D55B8">
        <w:rPr>
          <w:rFonts w:ascii="Times New Roman" w:eastAsia="Verdana" w:hAnsi="Times New Roman" w:cs="Times New Roman"/>
          <w:b/>
          <w:u w:val="single"/>
        </w:rPr>
        <w:t xml:space="preserve"> </w:t>
      </w:r>
      <w:r w:rsidR="00591DCA" w:rsidRPr="004D55B8">
        <w:rPr>
          <w:rFonts w:ascii="Times New Roman" w:eastAsia="Verdana" w:hAnsi="Times New Roman" w:cs="Times New Roman"/>
        </w:rPr>
        <w:t xml:space="preserve">  </w:t>
      </w:r>
    </w:p>
    <w:p w:rsidR="00B67FC3" w:rsidRDefault="00591DCA">
      <w:pPr>
        <w:spacing w:line="360" w:lineRule="auto"/>
        <w:rPr>
          <w:rFonts w:ascii="Times New Roman" w:hAnsi="Times New Roman" w:cs="Times New Roman"/>
          <w:color w:val="000000"/>
        </w:rPr>
      </w:pPr>
      <w:r w:rsidRPr="004D55B8">
        <w:rPr>
          <w:rFonts w:ascii="Times New Roman" w:hAnsi="Times New Roman" w:cs="Times New Roman"/>
        </w:rPr>
        <w:t xml:space="preserve">                  </w:t>
      </w:r>
    </w:p>
    <w:tbl>
      <w:tblPr>
        <w:tblW w:w="1018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186"/>
      </w:tblGrid>
      <w:tr w:rsidR="00B67FC3" w:rsidRPr="0005291E" w:rsidTr="00B67FC3">
        <w:trPr>
          <w:trHeight w:val="125"/>
        </w:trPr>
        <w:tc>
          <w:tcPr>
            <w:tcW w:w="10186" w:type="dxa"/>
          </w:tcPr>
          <w:p w:rsidR="00B67FC3" w:rsidRPr="0005291E" w:rsidRDefault="00FA2436" w:rsidP="002C7BA7">
            <w:pPr>
              <w:spacing w:line="300" w:lineRule="auto"/>
              <w:ind w:right="16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Current </w:t>
            </w:r>
            <w:r w:rsidR="00B67FC3">
              <w:rPr>
                <w:b/>
                <w:bCs/>
                <w:sz w:val="28"/>
                <w:szCs w:val="28"/>
              </w:rPr>
              <w:t xml:space="preserve">Designation : </w:t>
            </w:r>
            <w:r w:rsidR="00354269">
              <w:rPr>
                <w:b/>
                <w:bCs/>
                <w:sz w:val="28"/>
                <w:szCs w:val="28"/>
              </w:rPr>
              <w:t xml:space="preserve"> </w:t>
            </w:r>
            <w:r w:rsidR="00D9382F">
              <w:rPr>
                <w:b/>
                <w:bCs/>
                <w:sz w:val="28"/>
                <w:szCs w:val="28"/>
              </w:rPr>
              <w:t xml:space="preserve">UI </w:t>
            </w:r>
            <w:r w:rsidR="00211FAD">
              <w:rPr>
                <w:b/>
                <w:bCs/>
                <w:sz w:val="28"/>
                <w:szCs w:val="28"/>
              </w:rPr>
              <w:t>Designer</w:t>
            </w:r>
            <w:r w:rsidR="00AE0D2F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7FC3" w:rsidRPr="0005291E" w:rsidTr="00B67FC3">
        <w:trPr>
          <w:trHeight w:val="171"/>
        </w:trPr>
        <w:tc>
          <w:tcPr>
            <w:tcW w:w="10186" w:type="dxa"/>
          </w:tcPr>
          <w:p w:rsidR="00B67FC3" w:rsidRPr="00B82323" w:rsidRDefault="00B67FC3" w:rsidP="00536460">
            <w:pPr>
              <w:tabs>
                <w:tab w:val="left" w:pos="1810"/>
                <w:tab w:val="left" w:pos="3610"/>
              </w:tabs>
              <w:spacing w:line="300" w:lineRule="auto"/>
              <w:rPr>
                <w:bCs/>
              </w:rPr>
            </w:pPr>
            <w:r w:rsidRPr="0077333B">
              <w:rPr>
                <w:b/>
                <w:bCs/>
                <w:sz w:val="28"/>
                <w:szCs w:val="28"/>
              </w:rPr>
              <w:t>Current Employer</w:t>
            </w:r>
            <w:r>
              <w:rPr>
                <w:bCs/>
                <w:sz w:val="28"/>
                <w:szCs w:val="28"/>
              </w:rPr>
              <w:t xml:space="preserve"> : </w:t>
            </w:r>
            <w:r w:rsidR="00354269" w:rsidRPr="00536460">
              <w:rPr>
                <w:bCs/>
                <w:sz w:val="28"/>
                <w:szCs w:val="28"/>
              </w:rPr>
              <w:t>9squaretech</w:t>
            </w:r>
          </w:p>
        </w:tc>
      </w:tr>
      <w:tr w:rsidR="00B67FC3" w:rsidRPr="0005291E" w:rsidTr="00B67FC3">
        <w:trPr>
          <w:trHeight w:val="134"/>
        </w:trPr>
        <w:tc>
          <w:tcPr>
            <w:tcW w:w="10186" w:type="dxa"/>
          </w:tcPr>
          <w:p w:rsidR="00B67FC3" w:rsidRPr="0005291E" w:rsidRDefault="00A81B4A" w:rsidP="002F6F35">
            <w:pPr>
              <w:tabs>
                <w:tab w:val="left" w:pos="1810"/>
              </w:tabs>
              <w:spacing w:line="300" w:lineRule="auto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Total Experience : </w:t>
            </w:r>
            <w:r w:rsidR="002F6F35">
              <w:rPr>
                <w:bCs/>
                <w:sz w:val="28"/>
                <w:szCs w:val="28"/>
              </w:rPr>
              <w:t>5</w:t>
            </w:r>
            <w:r w:rsidR="00622492">
              <w:rPr>
                <w:bCs/>
                <w:sz w:val="28"/>
                <w:szCs w:val="28"/>
              </w:rPr>
              <w:t>.3</w:t>
            </w:r>
            <w:r>
              <w:rPr>
                <w:bCs/>
                <w:sz w:val="28"/>
                <w:szCs w:val="28"/>
              </w:rPr>
              <w:t xml:space="preserve"> Years</w:t>
            </w:r>
          </w:p>
        </w:tc>
      </w:tr>
      <w:tr w:rsidR="00B67FC3" w:rsidRPr="0005291E" w:rsidTr="00B67FC3">
        <w:trPr>
          <w:trHeight w:val="125"/>
        </w:trPr>
        <w:tc>
          <w:tcPr>
            <w:tcW w:w="10186" w:type="dxa"/>
          </w:tcPr>
          <w:p w:rsidR="00B67FC3" w:rsidRPr="0005291E" w:rsidRDefault="00A81B4A" w:rsidP="002F6F35">
            <w:pPr>
              <w:spacing w:line="300" w:lineRule="auto"/>
              <w:ind w:right="16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 </w:t>
            </w:r>
            <w:r w:rsidRPr="000C6044">
              <w:rPr>
                <w:b/>
                <w:bCs/>
                <w:sz w:val="28"/>
                <w:szCs w:val="28"/>
              </w:rPr>
              <w:t>Professional Experience</w:t>
            </w:r>
            <w:r>
              <w:rPr>
                <w:bCs/>
                <w:sz w:val="28"/>
                <w:szCs w:val="28"/>
              </w:rPr>
              <w:t xml:space="preserve"> : </w:t>
            </w:r>
            <w:r w:rsidR="002F6F35">
              <w:rPr>
                <w:bCs/>
                <w:sz w:val="28"/>
                <w:szCs w:val="28"/>
              </w:rPr>
              <w:t>4</w:t>
            </w:r>
            <w:r w:rsidR="00622492">
              <w:rPr>
                <w:bCs/>
                <w:sz w:val="28"/>
                <w:szCs w:val="28"/>
              </w:rPr>
              <w:t>.3</w:t>
            </w:r>
            <w:r>
              <w:rPr>
                <w:bCs/>
                <w:sz w:val="28"/>
                <w:szCs w:val="28"/>
              </w:rPr>
              <w:t xml:space="preserve"> Years</w:t>
            </w:r>
          </w:p>
        </w:tc>
      </w:tr>
      <w:tr w:rsidR="00B67FC3" w:rsidRPr="0005291E" w:rsidTr="00B67FC3">
        <w:trPr>
          <w:trHeight w:val="171"/>
        </w:trPr>
        <w:tc>
          <w:tcPr>
            <w:tcW w:w="10186" w:type="dxa"/>
          </w:tcPr>
          <w:p w:rsidR="00B67FC3" w:rsidRPr="00B82323" w:rsidRDefault="00A81B4A" w:rsidP="006E44CF">
            <w:pPr>
              <w:tabs>
                <w:tab w:val="left" w:pos="1810"/>
                <w:tab w:val="left" w:pos="3610"/>
              </w:tabs>
              <w:spacing w:line="300" w:lineRule="auto"/>
              <w:rPr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Non-IT Experience : </w:t>
            </w:r>
            <w:r>
              <w:rPr>
                <w:bCs/>
                <w:sz w:val="28"/>
                <w:szCs w:val="28"/>
              </w:rPr>
              <w:t xml:space="preserve">1 Year </w:t>
            </w:r>
          </w:p>
        </w:tc>
      </w:tr>
    </w:tbl>
    <w:p w:rsidR="00B67FC3" w:rsidRDefault="00B67FC3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656961" w:rsidRDefault="00656961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B67FC3" w:rsidRPr="004D55B8" w:rsidRDefault="00B67FC3" w:rsidP="00B67FC3">
      <w:pPr>
        <w:shd w:val="clear" w:color="auto" w:fill="EEECE1"/>
        <w:rPr>
          <w:rFonts w:ascii="Times New Roman" w:eastAsia="Verdana" w:hAnsi="Times New Roman" w:cs="Times New Roman"/>
        </w:rPr>
      </w:pPr>
      <w:r w:rsidRPr="004D55B8">
        <w:rPr>
          <w:rFonts w:ascii="Times New Roman" w:hAnsi="Times New Roman" w:cs="Times New Roman"/>
          <w:b/>
          <w:u w:val="single"/>
        </w:rPr>
        <w:t>OBJECTIVE</w:t>
      </w:r>
      <w:r w:rsidRPr="004D55B8">
        <w:rPr>
          <w:rFonts w:ascii="Times New Roman" w:eastAsia="Verdana" w:hAnsi="Times New Roman" w:cs="Times New Roman"/>
          <w:b/>
          <w:u w:val="single"/>
        </w:rPr>
        <w:t xml:space="preserve">: </w:t>
      </w:r>
    </w:p>
    <w:p w:rsidR="00B67FC3" w:rsidRPr="004D55B8" w:rsidRDefault="00B67FC3" w:rsidP="00B67FC3">
      <w:pPr>
        <w:rPr>
          <w:rFonts w:ascii="Times New Roman" w:hAnsi="Times New Roman" w:cs="Times New Roman"/>
        </w:rPr>
      </w:pPr>
      <w:r w:rsidRPr="004D55B8">
        <w:rPr>
          <w:rFonts w:ascii="Times New Roman" w:eastAsia="Verdana" w:hAnsi="Times New Roman" w:cs="Times New Roman"/>
        </w:rPr>
        <w:t xml:space="preserve">  </w:t>
      </w:r>
    </w:p>
    <w:p w:rsidR="00B67FC3" w:rsidRDefault="00B67FC3">
      <w:pPr>
        <w:spacing w:line="360" w:lineRule="auto"/>
        <w:rPr>
          <w:rFonts w:ascii="Times New Roman" w:hAnsi="Times New Roman" w:cs="Times New Roman"/>
          <w:color w:val="000000"/>
        </w:rPr>
      </w:pPr>
      <w:r w:rsidRPr="004D55B8">
        <w:rPr>
          <w:rFonts w:ascii="Times New Roman" w:hAnsi="Times New Roman" w:cs="Times New Roman"/>
        </w:rPr>
        <w:t xml:space="preserve">                  To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fulfill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the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dream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of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making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a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successful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career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in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the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field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of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Information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Technology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Industry,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utilizing</w:t>
      </w:r>
      <w:r w:rsidRPr="004D55B8">
        <w:rPr>
          <w:rFonts w:ascii="Times New Roman" w:eastAsia="Verdana" w:hAnsi="Times New Roman" w:cs="Times New Roman"/>
          <w:color w:val="000000"/>
        </w:rPr>
        <w:t xml:space="preserve"> </w:t>
      </w:r>
      <w:r w:rsidRPr="004D55B8">
        <w:rPr>
          <w:rFonts w:ascii="Times New Roman" w:hAnsi="Times New Roman" w:cs="Times New Roman"/>
          <w:color w:val="000000"/>
        </w:rPr>
        <w:t>my</w:t>
      </w:r>
      <w:r w:rsidRPr="004D55B8">
        <w:rPr>
          <w:rFonts w:ascii="Times New Roman" w:eastAsia="Verdana" w:hAnsi="Times New Roman" w:cs="Times New Roman"/>
          <w:color w:val="000000"/>
        </w:rPr>
        <w:t xml:space="preserve"> </w:t>
      </w:r>
      <w:r w:rsidRPr="004D55B8">
        <w:rPr>
          <w:rFonts w:ascii="Times New Roman" w:hAnsi="Times New Roman" w:cs="Times New Roman"/>
          <w:color w:val="000000"/>
        </w:rPr>
        <w:t>current</w:t>
      </w:r>
      <w:r w:rsidRPr="004D55B8">
        <w:rPr>
          <w:rFonts w:ascii="Times New Roman" w:eastAsia="Verdana" w:hAnsi="Times New Roman" w:cs="Times New Roman"/>
          <w:color w:val="000000"/>
        </w:rPr>
        <w:t xml:space="preserve"> </w:t>
      </w:r>
      <w:r w:rsidRPr="004D55B8">
        <w:rPr>
          <w:rFonts w:ascii="Times New Roman" w:hAnsi="Times New Roman" w:cs="Times New Roman"/>
          <w:color w:val="000000"/>
        </w:rPr>
        <w:t>Knowledge</w:t>
      </w:r>
      <w:r w:rsidRPr="004D55B8">
        <w:rPr>
          <w:rFonts w:ascii="Times New Roman" w:eastAsia="Verdana" w:hAnsi="Times New Roman" w:cs="Times New Roman"/>
          <w:color w:val="000000"/>
        </w:rPr>
        <w:t xml:space="preserve"> </w:t>
      </w:r>
      <w:r w:rsidRPr="004D55B8">
        <w:rPr>
          <w:rFonts w:ascii="Times New Roman" w:hAnsi="Times New Roman" w:cs="Times New Roman"/>
          <w:color w:val="000000"/>
        </w:rPr>
        <w:t>as</w:t>
      </w:r>
      <w:r w:rsidRPr="004D55B8">
        <w:rPr>
          <w:rFonts w:ascii="Times New Roman" w:eastAsia="Verdana" w:hAnsi="Times New Roman" w:cs="Times New Roman"/>
          <w:color w:val="000000"/>
        </w:rPr>
        <w:t xml:space="preserve"> </w:t>
      </w:r>
      <w:r w:rsidRPr="004D55B8">
        <w:rPr>
          <w:rFonts w:ascii="Times New Roman" w:hAnsi="Times New Roman" w:cs="Times New Roman"/>
          <w:color w:val="000000"/>
        </w:rPr>
        <w:t>well</w:t>
      </w:r>
      <w:r w:rsidRPr="004D55B8">
        <w:rPr>
          <w:rFonts w:ascii="Times New Roman" w:eastAsia="Verdana" w:hAnsi="Times New Roman" w:cs="Times New Roman"/>
          <w:color w:val="000000"/>
        </w:rPr>
        <w:t xml:space="preserve"> </w:t>
      </w:r>
      <w:r w:rsidRPr="004D55B8">
        <w:rPr>
          <w:rFonts w:ascii="Times New Roman" w:hAnsi="Times New Roman" w:cs="Times New Roman"/>
          <w:color w:val="000000"/>
        </w:rPr>
        <w:t>as</w:t>
      </w:r>
      <w:r w:rsidRPr="004D55B8">
        <w:rPr>
          <w:rFonts w:ascii="Times New Roman" w:eastAsia="Verdana" w:hAnsi="Times New Roman" w:cs="Times New Roman"/>
          <w:color w:val="000000"/>
        </w:rPr>
        <w:t xml:space="preserve"> </w:t>
      </w:r>
      <w:r w:rsidRPr="004D55B8">
        <w:rPr>
          <w:rFonts w:ascii="Times New Roman" w:hAnsi="Times New Roman" w:cs="Times New Roman"/>
          <w:color w:val="000000"/>
        </w:rPr>
        <w:t>expand</w:t>
      </w:r>
      <w:r w:rsidRPr="004D55B8">
        <w:rPr>
          <w:rFonts w:ascii="Times New Roman" w:eastAsia="Verdana" w:hAnsi="Times New Roman" w:cs="Times New Roman"/>
          <w:color w:val="000000"/>
        </w:rPr>
        <w:t xml:space="preserve"> </w:t>
      </w:r>
      <w:r w:rsidRPr="004D55B8">
        <w:rPr>
          <w:rFonts w:ascii="Times New Roman" w:hAnsi="Times New Roman" w:cs="Times New Roman"/>
          <w:color w:val="000000"/>
        </w:rPr>
        <w:t>them</w:t>
      </w:r>
      <w:r w:rsidRPr="004D55B8">
        <w:rPr>
          <w:rFonts w:ascii="Times New Roman" w:eastAsia="Verdana" w:hAnsi="Times New Roman" w:cs="Times New Roman"/>
          <w:color w:val="000000"/>
        </w:rPr>
        <w:t xml:space="preserve"> </w:t>
      </w:r>
      <w:r w:rsidRPr="004D55B8">
        <w:rPr>
          <w:rFonts w:ascii="Times New Roman" w:hAnsi="Times New Roman" w:cs="Times New Roman"/>
          <w:color w:val="000000"/>
        </w:rPr>
        <w:t>to</w:t>
      </w:r>
      <w:r w:rsidRPr="004D55B8">
        <w:rPr>
          <w:rFonts w:ascii="Times New Roman" w:eastAsia="Verdana" w:hAnsi="Times New Roman" w:cs="Times New Roman"/>
          <w:color w:val="000000"/>
        </w:rPr>
        <w:t xml:space="preserve"> </w:t>
      </w:r>
      <w:r w:rsidRPr="004D55B8">
        <w:rPr>
          <w:rFonts w:ascii="Times New Roman" w:hAnsi="Times New Roman" w:cs="Times New Roman"/>
          <w:color w:val="000000"/>
        </w:rPr>
        <w:t>assist</w:t>
      </w:r>
      <w:r w:rsidRPr="004D55B8">
        <w:rPr>
          <w:rFonts w:ascii="Times New Roman" w:eastAsia="Verdana" w:hAnsi="Times New Roman" w:cs="Times New Roman"/>
          <w:color w:val="000000"/>
        </w:rPr>
        <w:t xml:space="preserve"> </w:t>
      </w:r>
      <w:r w:rsidRPr="004D55B8">
        <w:rPr>
          <w:rFonts w:ascii="Times New Roman" w:hAnsi="Times New Roman" w:cs="Times New Roman"/>
          <w:color w:val="000000"/>
        </w:rPr>
        <w:t>the</w:t>
      </w:r>
      <w:r w:rsidRPr="004D55B8">
        <w:rPr>
          <w:rFonts w:ascii="Times New Roman" w:eastAsia="Verdana" w:hAnsi="Times New Roman" w:cs="Times New Roman"/>
          <w:color w:val="000000"/>
        </w:rPr>
        <w:t xml:space="preserve"> </w:t>
      </w:r>
      <w:r w:rsidRPr="004D55B8">
        <w:rPr>
          <w:rFonts w:ascii="Times New Roman" w:hAnsi="Times New Roman" w:cs="Times New Roman"/>
          <w:color w:val="000000"/>
        </w:rPr>
        <w:t>organization</w:t>
      </w:r>
      <w:r w:rsidRPr="004D55B8">
        <w:rPr>
          <w:rFonts w:ascii="Times New Roman" w:eastAsia="Verdana" w:hAnsi="Times New Roman" w:cs="Times New Roman"/>
          <w:color w:val="000000"/>
        </w:rPr>
        <w:t xml:space="preserve"> </w:t>
      </w:r>
      <w:r w:rsidRPr="004D55B8">
        <w:rPr>
          <w:rFonts w:ascii="Times New Roman" w:hAnsi="Times New Roman" w:cs="Times New Roman"/>
          <w:color w:val="000000"/>
        </w:rPr>
        <w:t>in</w:t>
      </w:r>
      <w:r w:rsidRPr="004D55B8">
        <w:rPr>
          <w:rFonts w:ascii="Times New Roman" w:eastAsia="Verdana" w:hAnsi="Times New Roman" w:cs="Times New Roman"/>
          <w:color w:val="000000"/>
        </w:rPr>
        <w:t xml:space="preserve"> </w:t>
      </w:r>
      <w:r w:rsidRPr="004D55B8">
        <w:rPr>
          <w:rFonts w:ascii="Times New Roman" w:hAnsi="Times New Roman" w:cs="Times New Roman"/>
          <w:color w:val="000000"/>
        </w:rPr>
        <w:t>being</w:t>
      </w:r>
      <w:r w:rsidRPr="004D55B8">
        <w:rPr>
          <w:rFonts w:ascii="Times New Roman" w:eastAsia="Verdana" w:hAnsi="Times New Roman" w:cs="Times New Roman"/>
          <w:color w:val="000000"/>
        </w:rPr>
        <w:t xml:space="preserve"> </w:t>
      </w:r>
      <w:r w:rsidRPr="004D55B8">
        <w:rPr>
          <w:rFonts w:ascii="Times New Roman" w:hAnsi="Times New Roman" w:cs="Times New Roman"/>
          <w:color w:val="000000"/>
        </w:rPr>
        <w:t>successful.</w:t>
      </w:r>
    </w:p>
    <w:p w:rsidR="00656961" w:rsidRPr="004D55B8" w:rsidRDefault="00656961">
      <w:pPr>
        <w:spacing w:line="360" w:lineRule="auto"/>
        <w:rPr>
          <w:rFonts w:ascii="Times New Roman" w:hAnsi="Times New Roman" w:cs="Times New Roman"/>
        </w:rPr>
      </w:pPr>
    </w:p>
    <w:p w:rsidR="00591DCA" w:rsidRPr="004D55B8" w:rsidRDefault="00591DCA">
      <w:pPr>
        <w:ind w:left="900"/>
        <w:rPr>
          <w:rFonts w:ascii="Times New Roman" w:hAnsi="Times New Roman" w:cs="Times New Roman"/>
        </w:rPr>
      </w:pPr>
    </w:p>
    <w:p w:rsidR="00DE009B" w:rsidRPr="004D55B8" w:rsidRDefault="00DE009B" w:rsidP="00DE009B">
      <w:pPr>
        <w:shd w:val="clear" w:color="auto" w:fill="EEECE1"/>
        <w:tabs>
          <w:tab w:val="left" w:pos="1620"/>
        </w:tabs>
        <w:spacing w:line="360" w:lineRule="auto"/>
        <w:rPr>
          <w:rFonts w:ascii="Times New Roman" w:hAnsi="Times New Roman" w:cs="Times New Roman"/>
          <w:color w:val="000000"/>
        </w:rPr>
      </w:pPr>
      <w:r w:rsidRPr="004D55B8">
        <w:rPr>
          <w:rFonts w:ascii="Times New Roman" w:hAnsi="Times New Roman" w:cs="Times New Roman"/>
          <w:b/>
          <w:u w:val="single"/>
        </w:rPr>
        <w:t xml:space="preserve">PROFESSIONAL </w:t>
      </w:r>
      <w:r w:rsidRPr="004D55B8">
        <w:rPr>
          <w:rFonts w:ascii="Times New Roman" w:hAnsi="Times New Roman" w:cs="Times New Roman"/>
          <w:b/>
          <w:color w:val="000000"/>
          <w:u w:val="single"/>
        </w:rPr>
        <w:t>SKILL</w:t>
      </w:r>
      <w:r>
        <w:rPr>
          <w:rFonts w:ascii="Times New Roman" w:hAnsi="Times New Roman" w:cs="Times New Roman"/>
          <w:b/>
          <w:color w:val="000000"/>
          <w:u w:val="single"/>
        </w:rPr>
        <w:t>S:</w:t>
      </w:r>
    </w:p>
    <w:p w:rsidR="00DE009B" w:rsidRPr="004D55B8" w:rsidRDefault="00DE009B" w:rsidP="00DE009B">
      <w:pPr>
        <w:tabs>
          <w:tab w:val="left" w:pos="1620"/>
        </w:tabs>
        <w:spacing w:line="200" w:lineRule="atLeast"/>
        <w:jc w:val="both"/>
        <w:rPr>
          <w:rFonts w:ascii="Times New Roman" w:hAnsi="Times New Roman" w:cs="Times New Roman"/>
        </w:rPr>
      </w:pPr>
      <w:r w:rsidRPr="004D55B8">
        <w:rPr>
          <w:rFonts w:ascii="Times New Roman" w:hAnsi="Times New Roman" w:cs="Times New Roman"/>
          <w:color w:val="000000"/>
        </w:rPr>
        <w:t xml:space="preserve"> </w:t>
      </w:r>
    </w:p>
    <w:p w:rsidR="00DE009B" w:rsidRDefault="00DE009B" w:rsidP="00DE009B">
      <w:pPr>
        <w:pStyle w:val="BodyText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Languages: HTML5, CSS3, Java Script</w:t>
      </w:r>
    </w:p>
    <w:p w:rsidR="00DE009B" w:rsidRPr="004D55B8" w:rsidRDefault="00DE009B" w:rsidP="00DE009B">
      <w:pPr>
        <w:pStyle w:val="BodyText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4D55B8">
        <w:rPr>
          <w:rFonts w:ascii="Times New Roman" w:hAnsi="Times New Roman" w:cs="Times New Roman"/>
          <w:sz w:val="24"/>
          <w:szCs w:val="24"/>
        </w:rPr>
        <w:t>Operating Systems: MS DO</w:t>
      </w:r>
      <w:r>
        <w:rPr>
          <w:rFonts w:ascii="Times New Roman" w:hAnsi="Times New Roman" w:cs="Times New Roman"/>
          <w:sz w:val="24"/>
          <w:szCs w:val="24"/>
        </w:rPr>
        <w:t>S, Windows 2000/XP Professional, Windows 7/8/10, Linux.</w:t>
      </w:r>
      <w:r w:rsidRPr="004D55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009B" w:rsidRDefault="00DE009B" w:rsidP="00DE009B">
      <w:pPr>
        <w:pStyle w:val="BodyText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Technologies: Bootstrap, </w:t>
      </w:r>
      <w:proofErr w:type="spellStart"/>
      <w:r>
        <w:rPr>
          <w:rFonts w:ascii="Times New Roman" w:hAnsi="Times New Roman"/>
          <w:sz w:val="25"/>
          <w:szCs w:val="25"/>
        </w:rPr>
        <w:t>JQuery</w:t>
      </w:r>
      <w:proofErr w:type="spellEnd"/>
      <w:r>
        <w:rPr>
          <w:rFonts w:ascii="Times New Roman" w:hAnsi="Times New Roman"/>
          <w:sz w:val="25"/>
          <w:szCs w:val="25"/>
        </w:rPr>
        <w:t>,</w:t>
      </w:r>
      <w:r w:rsidR="00B219BA">
        <w:rPr>
          <w:rFonts w:ascii="Times New Roman" w:hAnsi="Times New Roman"/>
          <w:sz w:val="25"/>
          <w:szCs w:val="25"/>
        </w:rPr>
        <w:t xml:space="preserve"> Less,</w:t>
      </w:r>
      <w:r>
        <w:rPr>
          <w:rFonts w:ascii="Times New Roman" w:hAnsi="Times New Roman"/>
          <w:sz w:val="25"/>
          <w:szCs w:val="25"/>
        </w:rPr>
        <w:t xml:space="preserve"> Ajax, </w:t>
      </w:r>
      <w:r>
        <w:rPr>
          <w:rFonts w:ascii="Times New Roman" w:hAnsi="Times New Roman" w:cs="Times New Roman"/>
          <w:sz w:val="24"/>
          <w:szCs w:val="24"/>
        </w:rPr>
        <w:t>C#</w:t>
      </w:r>
      <w:r w:rsidR="00433E26">
        <w:rPr>
          <w:rFonts w:ascii="Times New Roman" w:hAnsi="Times New Roman" w:cs="Times New Roman"/>
          <w:sz w:val="24"/>
          <w:szCs w:val="24"/>
        </w:rPr>
        <w:t>, Angular JS</w:t>
      </w:r>
      <w:r w:rsidR="003C0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4BE">
        <w:rPr>
          <w:rFonts w:ascii="Times New Roman" w:hAnsi="Times New Roman" w:cs="Times New Roman"/>
          <w:sz w:val="24"/>
          <w:szCs w:val="24"/>
        </w:rPr>
        <w:t>Woocommerce</w:t>
      </w:r>
      <w:proofErr w:type="spellEnd"/>
      <w:r w:rsidR="003C04BE">
        <w:rPr>
          <w:rFonts w:ascii="Times New Roman" w:hAnsi="Times New Roman" w:cs="Times New Roman"/>
          <w:sz w:val="24"/>
          <w:szCs w:val="24"/>
        </w:rPr>
        <w:t xml:space="preserve"> (basic)</w:t>
      </w:r>
    </w:p>
    <w:p w:rsidR="00DE009B" w:rsidRPr="004D55B8" w:rsidRDefault="00DE009B" w:rsidP="00DE009B">
      <w:pPr>
        <w:pStyle w:val="BodyText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7471C2">
        <w:rPr>
          <w:rFonts w:ascii="Times New Roman" w:hAnsi="Times New Roman" w:cs="Times New Roman"/>
          <w:sz w:val="24"/>
          <w:szCs w:val="24"/>
        </w:rPr>
        <w:t xml:space="preserve">Proficiency in Adobe Creative Suite (Photoshop,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471C2">
        <w:rPr>
          <w:rFonts w:ascii="Times New Roman" w:hAnsi="Times New Roman" w:cs="Times New Roman"/>
          <w:sz w:val="24"/>
          <w:szCs w:val="24"/>
        </w:rPr>
        <w:t>llustrator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Indesign</w:t>
      </w:r>
      <w:proofErr w:type="spellEnd"/>
      <w:r w:rsidRPr="007471C2">
        <w:rPr>
          <w:rFonts w:ascii="Times New Roman" w:hAnsi="Times New Roman" w:cs="Times New Roman"/>
          <w:sz w:val="24"/>
          <w:szCs w:val="24"/>
        </w:rPr>
        <w:t>)</w:t>
      </w:r>
      <w:r w:rsidR="008B0A12">
        <w:rPr>
          <w:rFonts w:ascii="Times New Roman" w:hAnsi="Times New Roman" w:cs="Times New Roman"/>
          <w:sz w:val="24"/>
          <w:szCs w:val="24"/>
        </w:rPr>
        <w:t xml:space="preserve"> &amp; CorelDraw </w:t>
      </w:r>
    </w:p>
    <w:p w:rsidR="00DE009B" w:rsidRPr="004D55B8" w:rsidRDefault="00DE009B" w:rsidP="00DE009B">
      <w:pPr>
        <w:pStyle w:val="BodyText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4D55B8">
        <w:rPr>
          <w:rFonts w:ascii="Times New Roman" w:hAnsi="Times New Roman" w:cs="Times New Roman"/>
          <w:sz w:val="24"/>
          <w:szCs w:val="24"/>
        </w:rPr>
        <w:t>Tools/Utilit</w:t>
      </w:r>
      <w:r>
        <w:rPr>
          <w:rFonts w:ascii="Times New Roman" w:hAnsi="Times New Roman" w:cs="Times New Roman"/>
          <w:sz w:val="24"/>
          <w:szCs w:val="24"/>
        </w:rPr>
        <w:t>ies: XAMPP, Net Beans, Eclipse, Notepad ++, Dreamweaver, Visual Studio</w:t>
      </w:r>
    </w:p>
    <w:p w:rsidR="00DE009B" w:rsidRPr="00536460" w:rsidRDefault="00C33180" w:rsidP="00DE009B">
      <w:pPr>
        <w:pStyle w:val="BodyText"/>
        <w:numPr>
          <w:ilvl w:val="0"/>
          <w:numId w:val="5"/>
        </w:numPr>
        <w:tabs>
          <w:tab w:val="left" w:pos="0"/>
        </w:tabs>
        <w:spacing w:after="283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Databases: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DE009B" w:rsidRPr="00536460">
        <w:rPr>
          <w:rFonts w:ascii="Times New Roman" w:hAnsi="Times New Roman" w:cs="Times New Roman"/>
          <w:sz w:val="24"/>
          <w:szCs w:val="24"/>
        </w:rPr>
        <w:t>ql</w:t>
      </w:r>
      <w:proofErr w:type="spellEnd"/>
      <w:r w:rsidR="00DE009B" w:rsidRPr="0053646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6961" w:rsidRDefault="00656961">
      <w:pPr>
        <w:spacing w:after="40"/>
        <w:ind w:left="900"/>
        <w:jc w:val="both"/>
        <w:rPr>
          <w:rFonts w:ascii="Times New Roman" w:hAnsi="Times New Roman" w:cs="Times New Roman"/>
          <w:color w:val="000000"/>
        </w:rPr>
      </w:pPr>
    </w:p>
    <w:p w:rsidR="00D63744" w:rsidRDefault="00D63744">
      <w:pPr>
        <w:spacing w:after="40"/>
        <w:ind w:left="900"/>
        <w:jc w:val="both"/>
        <w:rPr>
          <w:rFonts w:ascii="Times New Roman" w:hAnsi="Times New Roman" w:cs="Times New Roman"/>
          <w:color w:val="000000"/>
        </w:rPr>
      </w:pPr>
    </w:p>
    <w:p w:rsidR="00D63744" w:rsidRDefault="00D63744">
      <w:pPr>
        <w:spacing w:after="40"/>
        <w:ind w:left="900"/>
        <w:jc w:val="both"/>
        <w:rPr>
          <w:rFonts w:ascii="Times New Roman" w:hAnsi="Times New Roman" w:cs="Times New Roman"/>
          <w:color w:val="000000"/>
        </w:rPr>
      </w:pPr>
    </w:p>
    <w:p w:rsidR="00D63744" w:rsidRDefault="00D63744">
      <w:pPr>
        <w:spacing w:after="40"/>
        <w:ind w:left="900"/>
        <w:jc w:val="both"/>
        <w:rPr>
          <w:rFonts w:ascii="Times New Roman" w:hAnsi="Times New Roman" w:cs="Times New Roman"/>
          <w:color w:val="000000"/>
        </w:rPr>
      </w:pPr>
    </w:p>
    <w:p w:rsidR="00D63744" w:rsidRPr="004D55B8" w:rsidRDefault="00D63744">
      <w:pPr>
        <w:spacing w:after="40"/>
        <w:ind w:left="900"/>
        <w:jc w:val="both"/>
        <w:rPr>
          <w:rFonts w:ascii="Times New Roman" w:hAnsi="Times New Roman" w:cs="Times New Roman"/>
          <w:color w:val="000000"/>
        </w:rPr>
      </w:pPr>
    </w:p>
    <w:p w:rsidR="00591DCA" w:rsidRPr="004D55B8" w:rsidRDefault="00591DCA">
      <w:pPr>
        <w:shd w:val="clear" w:color="auto" w:fill="EEECE1"/>
        <w:rPr>
          <w:rFonts w:ascii="Times New Roman" w:hAnsi="Times New Roman" w:cs="Times New Roman"/>
          <w:b/>
        </w:rPr>
      </w:pPr>
      <w:r w:rsidRPr="004D55B8">
        <w:rPr>
          <w:rFonts w:ascii="Times New Roman" w:hAnsi="Times New Roman" w:cs="Times New Roman"/>
          <w:b/>
          <w:u w:val="single"/>
        </w:rPr>
        <w:lastRenderedPageBreak/>
        <w:t>PROFESSIONAL EXPERIENCES:</w:t>
      </w:r>
    </w:p>
    <w:p w:rsidR="00591DCA" w:rsidRDefault="00591DCA">
      <w:pPr>
        <w:spacing w:after="40"/>
        <w:jc w:val="both"/>
        <w:rPr>
          <w:rFonts w:ascii="Times New Roman" w:hAnsi="Times New Roman" w:cs="Times New Roman"/>
          <w:b/>
        </w:rPr>
      </w:pPr>
    </w:p>
    <w:p w:rsidR="00354269" w:rsidRDefault="00354269" w:rsidP="00354269">
      <w:pPr>
        <w:spacing w:after="40"/>
        <w:jc w:val="both"/>
        <w:rPr>
          <w:rFonts w:ascii="Times New Roman" w:hAnsi="Times New Roman" w:cs="Times New Roman"/>
          <w:b/>
          <w:u w:val="single"/>
        </w:rPr>
      </w:pPr>
      <w:r w:rsidRPr="000E6F33">
        <w:rPr>
          <w:rFonts w:ascii="Times New Roman" w:hAnsi="Times New Roman" w:cs="Times New Roman"/>
          <w:b/>
          <w:u w:val="single"/>
        </w:rPr>
        <w:t xml:space="preserve">Current Employer: </w:t>
      </w:r>
    </w:p>
    <w:p w:rsidR="00354269" w:rsidRDefault="00354269" w:rsidP="00354269">
      <w:pPr>
        <w:spacing w:after="40"/>
        <w:jc w:val="both"/>
        <w:rPr>
          <w:rFonts w:ascii="Times New Roman" w:hAnsi="Times New Roman" w:cs="Times New Roman"/>
          <w:b/>
        </w:rPr>
      </w:pPr>
    </w:p>
    <w:p w:rsidR="00354269" w:rsidRDefault="00D9382F" w:rsidP="0035426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</w:rPr>
        <w:t>UI</w:t>
      </w:r>
      <w:r w:rsidR="009A7429">
        <w:rPr>
          <w:rFonts w:ascii="Times New Roman" w:hAnsi="Times New Roman"/>
          <w:b/>
        </w:rPr>
        <w:t xml:space="preserve"> Designer</w:t>
      </w:r>
      <w:r w:rsidR="004A346B">
        <w:rPr>
          <w:rFonts w:ascii="Times New Roman" w:hAnsi="Times New Roman"/>
          <w:b/>
        </w:rPr>
        <w:t xml:space="preserve"> cum Developer</w:t>
      </w:r>
      <w:r w:rsidR="00354269">
        <w:rPr>
          <w:rFonts w:ascii="Times New Roman" w:hAnsi="Times New Roman" w:cs="Times New Roman"/>
          <w:b/>
        </w:rPr>
        <w:t xml:space="preserve"> </w:t>
      </w:r>
      <w:r w:rsidR="00354269" w:rsidRPr="00C740FC">
        <w:rPr>
          <w:rFonts w:ascii="Times New Roman" w:hAnsi="Times New Roman" w:cs="Times New Roman"/>
        </w:rPr>
        <w:t>at</w:t>
      </w:r>
      <w:r w:rsidR="00354269">
        <w:rPr>
          <w:rFonts w:ascii="Times New Roman" w:hAnsi="Times New Roman" w:cs="Times New Roman"/>
        </w:rPr>
        <w:t xml:space="preserve"> 9squaretech</w:t>
      </w:r>
      <w:r w:rsidR="00354269" w:rsidRPr="00DD0FF9">
        <w:rPr>
          <w:rFonts w:ascii="Times New Roman" w:hAnsi="Times New Roman" w:cs="Times New Roman"/>
          <w:b/>
        </w:rPr>
        <w:t xml:space="preserve">, </w:t>
      </w:r>
      <w:r w:rsidR="00354269">
        <w:rPr>
          <w:rFonts w:ascii="Times New Roman" w:hAnsi="Times New Roman" w:cs="Times New Roman"/>
        </w:rPr>
        <w:t xml:space="preserve">Anna </w:t>
      </w:r>
      <w:proofErr w:type="spellStart"/>
      <w:r w:rsidR="00354269">
        <w:rPr>
          <w:rFonts w:ascii="Times New Roman" w:hAnsi="Times New Roman" w:cs="Times New Roman"/>
        </w:rPr>
        <w:t>nagar</w:t>
      </w:r>
      <w:proofErr w:type="spellEnd"/>
      <w:r w:rsidR="00354269" w:rsidRPr="00DD0FF9">
        <w:rPr>
          <w:rFonts w:ascii="Times New Roman" w:hAnsi="Times New Roman" w:cs="Times New Roman"/>
          <w:b/>
        </w:rPr>
        <w:t>.</w:t>
      </w:r>
      <w:r w:rsidR="00354269">
        <w:rPr>
          <w:rFonts w:ascii="Times New Roman" w:hAnsi="Times New Roman" w:cs="Times New Roman"/>
          <w:b/>
        </w:rPr>
        <w:t xml:space="preserve"> </w:t>
      </w:r>
      <w:r w:rsidR="00536460">
        <w:rPr>
          <w:rFonts w:ascii="Times New Roman" w:hAnsi="Times New Roman" w:cs="Times New Roman"/>
          <w:b/>
        </w:rPr>
        <w:t>(</w:t>
      </w:r>
      <w:r w:rsidR="00536460" w:rsidRPr="000D486C">
        <w:rPr>
          <w:rFonts w:ascii="Times New Roman" w:hAnsi="Times New Roman"/>
          <w:b/>
        </w:rPr>
        <w:t>March</w:t>
      </w:r>
      <w:r w:rsidR="00354269" w:rsidRPr="000E6F33">
        <w:rPr>
          <w:rFonts w:ascii="Times New Roman" w:hAnsi="Times New Roman"/>
          <w:b/>
        </w:rPr>
        <w:t>-2015</w:t>
      </w:r>
      <w:r w:rsidR="00354269">
        <w:rPr>
          <w:rFonts w:ascii="Times New Roman" w:hAnsi="Times New Roman"/>
        </w:rPr>
        <w:t xml:space="preserve"> to </w:t>
      </w:r>
      <w:r w:rsidR="00354269" w:rsidRPr="00C740FC">
        <w:rPr>
          <w:rFonts w:ascii="Times New Roman" w:hAnsi="Times New Roman"/>
          <w:b/>
        </w:rPr>
        <w:t>Till</w:t>
      </w:r>
      <w:r w:rsidR="00354269">
        <w:rPr>
          <w:rFonts w:ascii="Times New Roman" w:hAnsi="Times New Roman"/>
        </w:rPr>
        <w:t>)</w:t>
      </w:r>
    </w:p>
    <w:p w:rsidR="00354269" w:rsidRDefault="00354269" w:rsidP="00354269">
      <w:pPr>
        <w:spacing w:after="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</w:rPr>
        <w:t>Project Title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D55B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t xml:space="preserve">E-commerce website for Fashion </w:t>
      </w:r>
      <w:proofErr w:type="spellStart"/>
      <w:r>
        <w:t>Jewellery</w:t>
      </w:r>
      <w:proofErr w:type="spellEnd"/>
      <w:r>
        <w:t xml:space="preserve"> </w:t>
      </w:r>
    </w:p>
    <w:p w:rsidR="00354269" w:rsidRDefault="00354269" w:rsidP="00354269">
      <w:pPr>
        <w:spacing w:after="40"/>
        <w:jc w:val="both"/>
        <w:rPr>
          <w:rFonts w:ascii="Times New Roman" w:hAnsi="Times New Roman"/>
          <w:sz w:val="25"/>
          <w:szCs w:val="25"/>
        </w:rPr>
      </w:pPr>
      <w:r w:rsidRPr="004D55B8">
        <w:rPr>
          <w:rFonts w:ascii="Times New Roman" w:hAnsi="Times New Roman" w:cs="Times New Roman"/>
          <w:b/>
        </w:rPr>
        <w:t>Tool and Techn</w:t>
      </w:r>
      <w:r>
        <w:rPr>
          <w:rFonts w:ascii="Times New Roman" w:hAnsi="Times New Roman" w:cs="Times New Roman"/>
          <w:b/>
        </w:rPr>
        <w:t>ology:</w:t>
      </w:r>
      <w:r w:rsidRPr="004E39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HTML5,</w:t>
      </w:r>
      <w:r w:rsidRPr="000E6F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CSS3</w:t>
      </w:r>
      <w:r w:rsidRPr="004E39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/>
          <w:sz w:val="25"/>
          <w:szCs w:val="25"/>
        </w:rPr>
        <w:t>JQuery</w:t>
      </w:r>
      <w:proofErr w:type="spellEnd"/>
      <w:r>
        <w:rPr>
          <w:rFonts w:ascii="Times New Roman" w:hAnsi="Times New Roman"/>
          <w:sz w:val="25"/>
          <w:szCs w:val="25"/>
        </w:rPr>
        <w:t xml:space="preserve">, C#, </w:t>
      </w:r>
      <w:proofErr w:type="spellStart"/>
      <w:r>
        <w:rPr>
          <w:rFonts w:ascii="Times New Roman" w:hAnsi="Times New Roman"/>
          <w:sz w:val="25"/>
          <w:szCs w:val="25"/>
        </w:rPr>
        <w:t>sql</w:t>
      </w:r>
      <w:proofErr w:type="spellEnd"/>
      <w:r>
        <w:rPr>
          <w:rFonts w:ascii="Times New Roman" w:hAnsi="Times New Roman"/>
          <w:sz w:val="25"/>
          <w:szCs w:val="25"/>
        </w:rPr>
        <w:t>.</w:t>
      </w:r>
    </w:p>
    <w:p w:rsidR="00656961" w:rsidRDefault="00656961" w:rsidP="00354269">
      <w:pPr>
        <w:spacing w:after="40"/>
        <w:jc w:val="both"/>
        <w:rPr>
          <w:rFonts w:ascii="Times New Roman" w:hAnsi="Times New Roman"/>
          <w:sz w:val="25"/>
          <w:szCs w:val="25"/>
        </w:rPr>
      </w:pPr>
    </w:p>
    <w:p w:rsidR="005B1B0F" w:rsidRPr="005B1B0F" w:rsidRDefault="005B1B0F" w:rsidP="005B1B0F">
      <w:pPr>
        <w:suppressAutoHyphens w:val="0"/>
        <w:spacing w:before="100" w:beforeAutospacing="1" w:after="100" w:afterAutospacing="1"/>
        <w:rPr>
          <w:rStyle w:val="BodyTextChar"/>
          <w:b/>
          <w:u w:val="single"/>
        </w:rPr>
      </w:pPr>
      <w:r w:rsidRPr="005B1B0F">
        <w:rPr>
          <w:rStyle w:val="BodyTextChar"/>
          <w:b/>
          <w:u w:val="single"/>
        </w:rPr>
        <w:t>Other work fr</w:t>
      </w:r>
      <w:r>
        <w:rPr>
          <w:rStyle w:val="BodyTextChar"/>
          <w:b/>
          <w:u w:val="single"/>
        </w:rPr>
        <w:t>om</w:t>
      </w:r>
      <w:r w:rsidRPr="005B1B0F">
        <w:rPr>
          <w:rStyle w:val="BodyTextChar"/>
          <w:b/>
          <w:u w:val="single"/>
        </w:rPr>
        <w:t xml:space="preserve"> current Employer</w:t>
      </w:r>
      <w:r w:rsidR="003A1F85">
        <w:rPr>
          <w:rStyle w:val="BodyTextChar"/>
          <w:b/>
          <w:u w:val="single"/>
        </w:rPr>
        <w:t xml:space="preserve"> – (9squaretech</w:t>
      </w:r>
      <w:proofErr w:type="gramStart"/>
      <w:r w:rsidR="003A1F85">
        <w:rPr>
          <w:rStyle w:val="BodyTextChar"/>
          <w:b/>
          <w:u w:val="single"/>
        </w:rPr>
        <w:t xml:space="preserve">) </w:t>
      </w:r>
      <w:r w:rsidRPr="005B1B0F">
        <w:rPr>
          <w:rStyle w:val="BodyTextChar"/>
          <w:b/>
          <w:u w:val="single"/>
        </w:rPr>
        <w:t>:</w:t>
      </w:r>
      <w:proofErr w:type="gramEnd"/>
    </w:p>
    <w:p w:rsidR="00CD74A2" w:rsidRDefault="00CD74A2" w:rsidP="005B1019">
      <w:pPr>
        <w:suppressAutoHyphens w:val="0"/>
        <w:spacing w:before="40" w:after="40"/>
      </w:pPr>
      <w:r w:rsidRPr="005816B2">
        <w:t>http://ablystudios.com/</w:t>
      </w:r>
    </w:p>
    <w:p w:rsidR="00CD74A2" w:rsidRDefault="00CD74A2" w:rsidP="005B1019">
      <w:pPr>
        <w:suppressAutoHyphens w:val="0"/>
        <w:spacing w:before="40" w:after="40"/>
      </w:pPr>
      <w:r w:rsidRPr="005816B2">
        <w:t>http://mazenet-alwarpet.com/</w:t>
      </w:r>
    </w:p>
    <w:p w:rsidR="00013DE3" w:rsidRDefault="00B03F1C" w:rsidP="005B1019">
      <w:pPr>
        <w:suppressAutoHyphens w:val="0"/>
        <w:spacing w:before="40" w:after="40"/>
      </w:pPr>
      <w:r w:rsidRPr="005816B2">
        <w:t>http://www.unitedexhibitions.com/</w:t>
      </w:r>
    </w:p>
    <w:p w:rsidR="00514276" w:rsidRDefault="00514276" w:rsidP="00B03F1C">
      <w:pPr>
        <w:suppressAutoHyphens w:val="0"/>
        <w:spacing w:before="40" w:after="40"/>
      </w:pPr>
      <w:r w:rsidRPr="005816B2">
        <w:t>http://namcargo.com/new/</w:t>
      </w:r>
    </w:p>
    <w:p w:rsidR="00B03F1C" w:rsidRPr="005B1B0F" w:rsidRDefault="00B03F1C" w:rsidP="00B03F1C">
      <w:pPr>
        <w:suppressAutoHyphens w:val="0"/>
        <w:spacing w:before="40" w:after="40"/>
        <w:rPr>
          <w:rStyle w:val="BodyTextChar"/>
        </w:rPr>
      </w:pPr>
      <w:r w:rsidRPr="005B1B0F">
        <w:rPr>
          <w:rStyle w:val="BodyTextChar"/>
        </w:rPr>
        <w:t>http://www.ficci-hr.com/</w:t>
      </w:r>
    </w:p>
    <w:p w:rsidR="00B03F1C" w:rsidRDefault="00B03F1C" w:rsidP="005B1019">
      <w:pPr>
        <w:suppressAutoHyphens w:val="0"/>
        <w:spacing w:before="40" w:after="40"/>
        <w:rPr>
          <w:rStyle w:val="BodyTextChar"/>
        </w:rPr>
      </w:pPr>
      <w:r>
        <w:rPr>
          <w:rStyle w:val="BodyTextChar"/>
        </w:rPr>
        <w:t>http://www.ficci-edu.com/</w:t>
      </w:r>
    </w:p>
    <w:p w:rsidR="005B1B0F" w:rsidRDefault="005B1B0F" w:rsidP="005B1019">
      <w:pPr>
        <w:suppressAutoHyphens w:val="0"/>
        <w:spacing w:before="40" w:after="40"/>
        <w:rPr>
          <w:rStyle w:val="BodyTextChar"/>
        </w:rPr>
      </w:pPr>
      <w:r w:rsidRPr="005B1B0F">
        <w:rPr>
          <w:rStyle w:val="BodyTextChar"/>
        </w:rPr>
        <w:t>http://www.thejewelleryexpo.com/</w:t>
      </w:r>
    </w:p>
    <w:p w:rsidR="00C35995" w:rsidRDefault="00C35995" w:rsidP="005B1019">
      <w:pPr>
        <w:suppressAutoHyphens w:val="0"/>
        <w:spacing w:before="40" w:after="40"/>
        <w:rPr>
          <w:rStyle w:val="BodyTextChar"/>
        </w:rPr>
      </w:pPr>
      <w:r w:rsidRPr="007B5CAB">
        <w:rPr>
          <w:rStyle w:val="BodyTextChar"/>
        </w:rPr>
        <w:t>http://mij.unitedexhibitions.com/</w:t>
      </w:r>
    </w:p>
    <w:p w:rsidR="005B1B0F" w:rsidRDefault="00BE7F72" w:rsidP="005B1019">
      <w:pPr>
        <w:suppressAutoHyphens w:val="0"/>
        <w:spacing w:before="40" w:after="40"/>
        <w:rPr>
          <w:rStyle w:val="BodyTextChar"/>
        </w:rPr>
      </w:pPr>
      <w:r>
        <w:rPr>
          <w:rStyle w:val="BodyTextChar"/>
        </w:rPr>
        <w:t>http://www.ficci-it.com/</w:t>
      </w:r>
    </w:p>
    <w:p w:rsidR="005B1019" w:rsidRDefault="005B1019" w:rsidP="005B1019">
      <w:pPr>
        <w:suppressAutoHyphens w:val="0"/>
        <w:spacing w:before="40" w:after="40"/>
        <w:rPr>
          <w:rStyle w:val="BodyTextChar"/>
        </w:rPr>
      </w:pPr>
      <w:r w:rsidRPr="005B1019">
        <w:rPr>
          <w:rStyle w:val="BodyTextChar"/>
        </w:rPr>
        <w:t>http://jewelotica.com/</w:t>
      </w:r>
    </w:p>
    <w:p w:rsidR="005B1B0F" w:rsidRDefault="00D75D29" w:rsidP="005B1019">
      <w:pPr>
        <w:suppressAutoHyphens w:val="0"/>
        <w:spacing w:before="40" w:after="40"/>
        <w:rPr>
          <w:rStyle w:val="BodyTextChar"/>
        </w:rPr>
      </w:pPr>
      <w:r w:rsidRPr="00D75D29">
        <w:rPr>
          <w:rStyle w:val="BodyTextChar"/>
        </w:rPr>
        <w:t>http://www.9squaretech.com/</w:t>
      </w:r>
    </w:p>
    <w:p w:rsidR="00D75D29" w:rsidRPr="005B1B0F" w:rsidRDefault="00D75D29" w:rsidP="005B1019">
      <w:pPr>
        <w:suppressAutoHyphens w:val="0"/>
        <w:spacing w:before="40" w:after="40"/>
        <w:rPr>
          <w:rStyle w:val="BodyTextChar"/>
        </w:rPr>
      </w:pPr>
      <w:r w:rsidRPr="00D75D29">
        <w:rPr>
          <w:rStyle w:val="BodyTextChar"/>
        </w:rPr>
        <w:t>http://test.unitedexhibitions.com/</w:t>
      </w:r>
    </w:p>
    <w:p w:rsidR="00D75D29" w:rsidRDefault="00013DE3" w:rsidP="005B1019">
      <w:pPr>
        <w:suppressAutoHyphens w:val="0"/>
        <w:spacing w:before="40" w:after="40"/>
        <w:rPr>
          <w:rStyle w:val="BodyTextChar"/>
        </w:rPr>
      </w:pPr>
      <w:r w:rsidRPr="005816B2">
        <w:t>http://cjs.unitedexhibitions.com/</w:t>
      </w:r>
    </w:p>
    <w:p w:rsidR="00013DE3" w:rsidRDefault="00013DE3" w:rsidP="005B1019">
      <w:pPr>
        <w:suppressAutoHyphens w:val="0"/>
        <w:spacing w:before="40" w:after="40"/>
        <w:rPr>
          <w:rStyle w:val="BodyTextChar"/>
        </w:rPr>
      </w:pPr>
      <w:r w:rsidRPr="005816B2">
        <w:t>http://biw.unitedexhibitions.com/</w:t>
      </w:r>
    </w:p>
    <w:p w:rsidR="00013DE3" w:rsidRDefault="00013DE3" w:rsidP="005B1019">
      <w:pPr>
        <w:suppressAutoHyphens w:val="0"/>
        <w:spacing w:before="40" w:after="40"/>
        <w:rPr>
          <w:rStyle w:val="BodyTextChar"/>
        </w:rPr>
      </w:pPr>
      <w:r w:rsidRPr="00013DE3">
        <w:rPr>
          <w:rStyle w:val="BodyTextChar"/>
        </w:rPr>
        <w:t>http://bkkgems.unitedexhibitions.com/</w:t>
      </w:r>
    </w:p>
    <w:p w:rsidR="009A7429" w:rsidRDefault="009A7429" w:rsidP="005B1019">
      <w:pPr>
        <w:suppressAutoHyphens w:val="0"/>
        <w:spacing w:before="40" w:after="40"/>
        <w:rPr>
          <w:rStyle w:val="BodyTextChar"/>
        </w:rPr>
      </w:pPr>
    </w:p>
    <w:p w:rsidR="00934221" w:rsidRPr="004D55B8" w:rsidRDefault="00934221" w:rsidP="00D75D29">
      <w:pPr>
        <w:shd w:val="clear" w:color="auto" w:fill="EEECE1"/>
        <w:rPr>
          <w:rFonts w:ascii="Times New Roman" w:hAnsi="Times New Roman" w:cs="Times New Roman"/>
        </w:rPr>
      </w:pPr>
      <w:r w:rsidRPr="004D55B8">
        <w:rPr>
          <w:rFonts w:ascii="Times New Roman" w:hAnsi="Times New Roman" w:cs="Times New Roman"/>
          <w:b/>
          <w:u w:val="single"/>
        </w:rPr>
        <w:t>Roles and Responsibilities:</w:t>
      </w:r>
    </w:p>
    <w:p w:rsidR="00934221" w:rsidRPr="008217BC" w:rsidRDefault="00934221" w:rsidP="00934221">
      <w:pPr>
        <w:numPr>
          <w:ilvl w:val="0"/>
          <w:numId w:val="2"/>
        </w:numPr>
        <w:suppressAutoHyphens w:val="0"/>
        <w:spacing w:before="100" w:beforeAutospacing="1" w:after="100" w:afterAutospacing="1"/>
      </w:pPr>
      <w:r w:rsidRPr="008217BC">
        <w:rPr>
          <w:rFonts w:ascii="Times New Roman" w:hAnsi="Times New Roman" w:cs="Times New Roman"/>
        </w:rPr>
        <w:t xml:space="preserve"> Responsible for development of Custom UI Design that are used across multiple modules, including analysis.</w:t>
      </w:r>
    </w:p>
    <w:p w:rsidR="00934221" w:rsidRPr="0005291E" w:rsidRDefault="00934221" w:rsidP="00934221">
      <w:pPr>
        <w:pStyle w:val="ListParagraph"/>
        <w:numPr>
          <w:ilvl w:val="0"/>
          <w:numId w:val="2"/>
        </w:numPr>
        <w:suppressAutoHyphens w:val="0"/>
        <w:spacing w:before="100" w:beforeAutospacing="1" w:after="100" w:afterAutospacing="1"/>
        <w:rPr>
          <w:rStyle w:val="BodyTextChar"/>
        </w:rPr>
      </w:pPr>
      <w:r w:rsidRPr="0005291E">
        <w:rPr>
          <w:rStyle w:val="BodyTextChar"/>
        </w:rPr>
        <w:t>Creating Responsive Websites Using Bootstrap CSS Wireframe.</w:t>
      </w:r>
    </w:p>
    <w:p w:rsidR="00934221" w:rsidRPr="0005291E" w:rsidRDefault="00934221" w:rsidP="00934221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Style w:val="BodyTextChar"/>
        </w:rPr>
      </w:pPr>
      <w:r w:rsidRPr="0005291E">
        <w:rPr>
          <w:rStyle w:val="BodyTextChar"/>
        </w:rPr>
        <w:t>From client requirements creating and developing the flow the website.</w:t>
      </w:r>
    </w:p>
    <w:p w:rsidR="00934221" w:rsidRDefault="00934221" w:rsidP="00934221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Style w:val="BodyTextChar"/>
        </w:rPr>
      </w:pPr>
      <w:r w:rsidRPr="0005291E">
        <w:rPr>
          <w:rStyle w:val="BodyTextChar"/>
        </w:rPr>
        <w:t xml:space="preserve">Creating websites user interactive using </w:t>
      </w:r>
      <w:proofErr w:type="spellStart"/>
      <w:r w:rsidRPr="0005291E">
        <w:rPr>
          <w:rStyle w:val="BodyTextChar"/>
        </w:rPr>
        <w:t>Jquery</w:t>
      </w:r>
      <w:proofErr w:type="spellEnd"/>
      <w:r w:rsidRPr="0005291E">
        <w:rPr>
          <w:rStyle w:val="BodyTextChar"/>
        </w:rPr>
        <w:t xml:space="preserve"> and JavaScript.</w:t>
      </w:r>
    </w:p>
    <w:p w:rsidR="00934221" w:rsidRDefault="00934221" w:rsidP="00934221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Style w:val="BodyTextChar"/>
        </w:rPr>
      </w:pPr>
      <w:r>
        <w:rPr>
          <w:rStyle w:val="BodyTextChar"/>
        </w:rPr>
        <w:t>Admin panels developed and worked as per client requirements.</w:t>
      </w:r>
    </w:p>
    <w:p w:rsidR="009B16BC" w:rsidRDefault="009B16BC" w:rsidP="00934221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Style w:val="BodyTextChar"/>
        </w:rPr>
      </w:pPr>
      <w:r>
        <w:rPr>
          <w:rStyle w:val="BodyTextChar"/>
        </w:rPr>
        <w:t xml:space="preserve">Basic SEO </w:t>
      </w:r>
      <w:r w:rsidRPr="009B16BC">
        <w:rPr>
          <w:rStyle w:val="BodyTextChar"/>
        </w:rPr>
        <w:t>optimization</w:t>
      </w:r>
      <w:r>
        <w:rPr>
          <w:rStyle w:val="BodyTextChar"/>
        </w:rPr>
        <w:t xml:space="preserve"> form client requirement</w:t>
      </w:r>
    </w:p>
    <w:p w:rsidR="00934221" w:rsidRDefault="00934221" w:rsidP="00934221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Style w:val="BodyTextChar"/>
        </w:rPr>
      </w:pPr>
      <w:r w:rsidRPr="002353F2">
        <w:rPr>
          <w:rStyle w:val="BodyTextChar"/>
        </w:rPr>
        <w:t xml:space="preserve">Developed and </w:t>
      </w:r>
      <w:r w:rsidR="009B16BC" w:rsidRPr="002353F2">
        <w:rPr>
          <w:rStyle w:val="BodyTextChar"/>
        </w:rPr>
        <w:t>maintaining</w:t>
      </w:r>
      <w:r w:rsidRPr="002353F2">
        <w:rPr>
          <w:rStyle w:val="BodyTextChar"/>
        </w:rPr>
        <w:t xml:space="preserve"> website</w:t>
      </w:r>
      <w:r>
        <w:rPr>
          <w:rStyle w:val="BodyTextChar"/>
        </w:rPr>
        <w:t>.</w:t>
      </w:r>
    </w:p>
    <w:p w:rsidR="00EC7D20" w:rsidRDefault="00EC7D20" w:rsidP="00934221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Style w:val="BodyTextChar"/>
        </w:rPr>
      </w:pPr>
      <w:r>
        <w:rPr>
          <w:rStyle w:val="BodyTextChar"/>
        </w:rPr>
        <w:t>Working knowledge in Dot net-C#  framework to develop the website</w:t>
      </w:r>
    </w:p>
    <w:p w:rsidR="009A7429" w:rsidRDefault="009A7429" w:rsidP="008217BC">
      <w:pPr>
        <w:spacing w:after="40"/>
        <w:jc w:val="both"/>
        <w:rPr>
          <w:rFonts w:ascii="Times New Roman" w:hAnsi="Times New Roman" w:cs="Times New Roman"/>
          <w:b/>
          <w:u w:val="single"/>
        </w:rPr>
      </w:pPr>
    </w:p>
    <w:p w:rsidR="00514276" w:rsidRDefault="00514276" w:rsidP="008217BC">
      <w:pPr>
        <w:spacing w:after="40"/>
        <w:jc w:val="both"/>
        <w:rPr>
          <w:rFonts w:ascii="Times New Roman" w:hAnsi="Times New Roman" w:cs="Times New Roman"/>
          <w:b/>
          <w:u w:val="single"/>
        </w:rPr>
      </w:pPr>
    </w:p>
    <w:p w:rsidR="00514276" w:rsidRDefault="00514276" w:rsidP="008217BC">
      <w:pPr>
        <w:spacing w:after="40"/>
        <w:jc w:val="both"/>
        <w:rPr>
          <w:rFonts w:ascii="Times New Roman" w:hAnsi="Times New Roman" w:cs="Times New Roman"/>
          <w:b/>
          <w:u w:val="single"/>
        </w:rPr>
      </w:pPr>
    </w:p>
    <w:p w:rsidR="00514276" w:rsidRDefault="00514276" w:rsidP="008217BC">
      <w:pPr>
        <w:spacing w:after="40"/>
        <w:jc w:val="both"/>
        <w:rPr>
          <w:rFonts w:ascii="Times New Roman" w:hAnsi="Times New Roman" w:cs="Times New Roman"/>
          <w:b/>
          <w:u w:val="single"/>
        </w:rPr>
      </w:pPr>
    </w:p>
    <w:p w:rsidR="00514276" w:rsidRDefault="00514276" w:rsidP="008217BC">
      <w:pPr>
        <w:spacing w:after="40"/>
        <w:jc w:val="both"/>
        <w:rPr>
          <w:rFonts w:ascii="Times New Roman" w:hAnsi="Times New Roman" w:cs="Times New Roman"/>
          <w:b/>
          <w:u w:val="single"/>
        </w:rPr>
      </w:pPr>
    </w:p>
    <w:p w:rsidR="000D486C" w:rsidRDefault="00C35995" w:rsidP="008217BC">
      <w:pPr>
        <w:spacing w:after="40"/>
        <w:jc w:val="both"/>
        <w:rPr>
          <w:rFonts w:ascii="Times New Roman" w:hAnsi="Times New Roman" w:cs="Times New Roman"/>
          <w:b/>
          <w:u w:val="single"/>
        </w:rPr>
      </w:pPr>
      <w:r w:rsidRPr="000D486C">
        <w:rPr>
          <w:rFonts w:ascii="Times New Roman" w:hAnsi="Times New Roman" w:cs="Times New Roman"/>
          <w:b/>
          <w:u w:val="single"/>
        </w:rPr>
        <w:t xml:space="preserve">Previous </w:t>
      </w:r>
      <w:r w:rsidR="000E6F33" w:rsidRPr="000E6F33">
        <w:rPr>
          <w:rFonts w:ascii="Times New Roman" w:hAnsi="Times New Roman" w:cs="Times New Roman"/>
          <w:b/>
          <w:u w:val="single"/>
        </w:rPr>
        <w:t>Employer</w:t>
      </w:r>
      <w:r w:rsidR="00656961">
        <w:rPr>
          <w:rFonts w:ascii="Times New Roman" w:hAnsi="Times New Roman" w:cs="Times New Roman"/>
          <w:b/>
          <w:u w:val="single"/>
        </w:rPr>
        <w:t xml:space="preserve"> - 1</w:t>
      </w:r>
      <w:r w:rsidR="000E6F33" w:rsidRPr="000E6F33">
        <w:rPr>
          <w:rFonts w:ascii="Times New Roman" w:hAnsi="Times New Roman" w:cs="Times New Roman"/>
          <w:b/>
          <w:u w:val="single"/>
        </w:rPr>
        <w:t xml:space="preserve">: </w:t>
      </w:r>
    </w:p>
    <w:p w:rsidR="008217BC" w:rsidRDefault="008217BC" w:rsidP="008217BC">
      <w:pPr>
        <w:spacing w:after="40"/>
        <w:jc w:val="both"/>
        <w:rPr>
          <w:rFonts w:ascii="Times New Roman" w:hAnsi="Times New Roman" w:cs="Times New Roman"/>
          <w:b/>
        </w:rPr>
      </w:pPr>
    </w:p>
    <w:p w:rsidR="00620C51" w:rsidRDefault="00620C51" w:rsidP="00620C51">
      <w:pPr>
        <w:spacing w:line="360" w:lineRule="auto"/>
        <w:rPr>
          <w:rFonts w:ascii="Times New Roman" w:hAnsi="Times New Roman" w:cs="Times New Roman"/>
          <w:b/>
        </w:rPr>
      </w:pPr>
      <w:r w:rsidRPr="00F81865">
        <w:rPr>
          <w:rFonts w:ascii="Times New Roman" w:hAnsi="Times New Roman"/>
          <w:b/>
        </w:rPr>
        <w:t>Web</w:t>
      </w:r>
      <w:r>
        <w:rPr>
          <w:rFonts w:ascii="Times New Roman" w:hAnsi="Times New Roman" w:cs="Times New Roman"/>
          <w:b/>
        </w:rPr>
        <w:t xml:space="preserve"> </w:t>
      </w:r>
      <w:r w:rsidR="00C35995">
        <w:rPr>
          <w:rFonts w:ascii="Times New Roman" w:hAnsi="Times New Roman" w:cs="Times New Roman"/>
          <w:b/>
        </w:rPr>
        <w:t>Designer</w:t>
      </w:r>
      <w:r w:rsidR="000D486C">
        <w:rPr>
          <w:rFonts w:ascii="Times New Roman" w:hAnsi="Times New Roman" w:cs="Times New Roman"/>
          <w:b/>
        </w:rPr>
        <w:t xml:space="preserve"> </w:t>
      </w:r>
      <w:r w:rsidR="000D486C" w:rsidRPr="00C740FC">
        <w:rPr>
          <w:rFonts w:ascii="Times New Roman" w:hAnsi="Times New Roman" w:cs="Times New Roman"/>
        </w:rPr>
        <w:t>at</w:t>
      </w:r>
      <w:r w:rsidR="000D486C">
        <w:rPr>
          <w:rFonts w:ascii="Times New Roman" w:hAnsi="Times New Roman" w:cs="Times New Roman"/>
          <w:b/>
        </w:rPr>
        <w:t xml:space="preserve"> </w:t>
      </w:r>
      <w:r w:rsidR="00C35995" w:rsidRPr="00C35995">
        <w:rPr>
          <w:rFonts w:ascii="Times New Roman" w:hAnsi="Times New Roman" w:cs="Times New Roman"/>
          <w:b/>
        </w:rPr>
        <w:t xml:space="preserve">Millennium Soft-Tech / </w:t>
      </w:r>
      <w:proofErr w:type="spellStart"/>
      <w:r w:rsidR="00C35995" w:rsidRPr="00C35995">
        <w:rPr>
          <w:rFonts w:ascii="Times New Roman" w:hAnsi="Times New Roman" w:cs="Times New Roman"/>
          <w:b/>
        </w:rPr>
        <w:t>Retech</w:t>
      </w:r>
      <w:proofErr w:type="spellEnd"/>
      <w:r w:rsidR="00C35995" w:rsidRPr="00C35995">
        <w:rPr>
          <w:rFonts w:ascii="Times New Roman" w:hAnsi="Times New Roman" w:cs="Times New Roman"/>
          <w:b/>
        </w:rPr>
        <w:t xml:space="preserve"> Ventures (India) </w:t>
      </w:r>
      <w:proofErr w:type="spellStart"/>
      <w:r w:rsidR="00C35995" w:rsidRPr="00C35995">
        <w:rPr>
          <w:rFonts w:ascii="Times New Roman" w:hAnsi="Times New Roman" w:cs="Times New Roman"/>
          <w:b/>
        </w:rPr>
        <w:t>Pvt</w:t>
      </w:r>
      <w:proofErr w:type="spellEnd"/>
      <w:r w:rsidR="00C35995" w:rsidRPr="00C35995">
        <w:rPr>
          <w:rFonts w:ascii="Times New Roman" w:hAnsi="Times New Roman" w:cs="Times New Roman"/>
          <w:b/>
        </w:rPr>
        <w:t xml:space="preserve"> Ltd</w:t>
      </w:r>
      <w:r w:rsidR="000E6F33">
        <w:rPr>
          <w:rFonts w:ascii="Times New Roman" w:hAnsi="Times New Roman" w:cs="Times New Roman"/>
          <w:b/>
        </w:rPr>
        <w:t>.</w:t>
      </w:r>
      <w:r w:rsidRPr="00DD0FF9">
        <w:rPr>
          <w:rFonts w:ascii="Times New Roman" w:hAnsi="Times New Roman" w:cs="Times New Roman"/>
          <w:b/>
        </w:rPr>
        <w:t xml:space="preserve">, </w:t>
      </w:r>
      <w:proofErr w:type="spellStart"/>
      <w:proofErr w:type="gramStart"/>
      <w:r w:rsidRPr="00C740FC">
        <w:rPr>
          <w:rFonts w:ascii="Times New Roman" w:hAnsi="Times New Roman" w:cs="Times New Roman"/>
        </w:rPr>
        <w:t>A</w:t>
      </w:r>
      <w:r w:rsidR="000E6F33" w:rsidRPr="00C740FC">
        <w:rPr>
          <w:rFonts w:ascii="Times New Roman" w:hAnsi="Times New Roman" w:cs="Times New Roman"/>
        </w:rPr>
        <w:t>mbat</w:t>
      </w:r>
      <w:r w:rsidR="002353F2">
        <w:rPr>
          <w:rFonts w:ascii="Times New Roman" w:hAnsi="Times New Roman" w:cs="Times New Roman"/>
        </w:rPr>
        <w:t>t</w:t>
      </w:r>
      <w:r w:rsidR="000E6F33" w:rsidRPr="00C740FC">
        <w:rPr>
          <w:rFonts w:ascii="Times New Roman" w:hAnsi="Times New Roman" w:cs="Times New Roman"/>
        </w:rPr>
        <w:t>ur</w:t>
      </w:r>
      <w:proofErr w:type="spellEnd"/>
      <w:proofErr w:type="gramEnd"/>
      <w:r w:rsidR="00C35995">
        <w:rPr>
          <w:rFonts w:ascii="Times New Roman" w:hAnsi="Times New Roman" w:cs="Times New Roman"/>
          <w:b/>
        </w:rPr>
        <w:br/>
      </w:r>
      <w:r w:rsidR="000D486C">
        <w:rPr>
          <w:rFonts w:ascii="Times New Roman" w:hAnsi="Times New Roman" w:cs="Times New Roman"/>
          <w:b/>
        </w:rPr>
        <w:t>(</w:t>
      </w:r>
      <w:r w:rsidR="00C35995" w:rsidRPr="00C35995">
        <w:rPr>
          <w:rFonts w:ascii="Times New Roman" w:hAnsi="Times New Roman"/>
          <w:b/>
        </w:rPr>
        <w:t>January 2014 - March 2015</w:t>
      </w:r>
      <w:r w:rsidR="000D486C">
        <w:rPr>
          <w:rFonts w:ascii="Times New Roman" w:hAnsi="Times New Roman"/>
        </w:rPr>
        <w:t>)</w:t>
      </w:r>
    </w:p>
    <w:p w:rsidR="00620C51" w:rsidRDefault="00620C51" w:rsidP="00620C51">
      <w:pPr>
        <w:spacing w:after="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</w:rPr>
        <w:t>Project Title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D55B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hyperlink r:id="rId8" w:history="1">
        <w:r w:rsidRPr="00DC3FF3">
          <w:rPr>
            <w:rStyle w:val="Hyperlink"/>
            <w:rFonts w:ascii="Times New Roman" w:hAnsi="Times New Roman"/>
          </w:rPr>
          <w:t>www.justransact.com</w:t>
        </w:r>
      </w:hyperlink>
      <w:r>
        <w:rPr>
          <w:rFonts w:ascii="Times New Roman" w:hAnsi="Times New Roman"/>
          <w:color w:val="000000"/>
        </w:rPr>
        <w:t xml:space="preserve"> , </w:t>
      </w:r>
      <w:r w:rsidRPr="00C07F6D">
        <w:rPr>
          <w:rFonts w:ascii="Times New Roman" w:hAnsi="Times New Roman"/>
          <w:color w:val="000000"/>
          <w:u w:val="single"/>
        </w:rPr>
        <w:t>m.justransact.com</w:t>
      </w:r>
    </w:p>
    <w:p w:rsidR="001968B9" w:rsidRDefault="00620C51" w:rsidP="001968B9">
      <w:pPr>
        <w:spacing w:after="40"/>
        <w:jc w:val="both"/>
        <w:rPr>
          <w:rFonts w:ascii="Times New Roman" w:hAnsi="Times New Roman"/>
          <w:sz w:val="25"/>
          <w:szCs w:val="25"/>
        </w:rPr>
      </w:pPr>
      <w:r w:rsidRPr="004D55B8">
        <w:rPr>
          <w:rFonts w:ascii="Times New Roman" w:hAnsi="Times New Roman" w:cs="Times New Roman"/>
          <w:b/>
        </w:rPr>
        <w:t>Tool and Techn</w:t>
      </w:r>
      <w:r>
        <w:rPr>
          <w:rFonts w:ascii="Times New Roman" w:hAnsi="Times New Roman" w:cs="Times New Roman"/>
          <w:b/>
        </w:rPr>
        <w:t>ology:</w:t>
      </w:r>
      <w:r w:rsidRPr="004E39A3">
        <w:rPr>
          <w:rFonts w:ascii="Times New Roman" w:hAnsi="Times New Roman" w:cs="Times New Roman"/>
        </w:rPr>
        <w:t xml:space="preserve"> </w:t>
      </w:r>
      <w:r w:rsidR="000E6F33">
        <w:rPr>
          <w:rFonts w:ascii="Times New Roman" w:hAnsi="Times New Roman" w:cs="Times New Roman"/>
        </w:rPr>
        <w:t>HTML5,</w:t>
      </w:r>
      <w:r w:rsidR="000E6F33" w:rsidRPr="000E6F33">
        <w:rPr>
          <w:rFonts w:ascii="Times New Roman" w:hAnsi="Times New Roman" w:cs="Times New Roman"/>
        </w:rPr>
        <w:t xml:space="preserve"> </w:t>
      </w:r>
      <w:r w:rsidR="000E6F33">
        <w:rPr>
          <w:rFonts w:ascii="Times New Roman" w:hAnsi="Times New Roman" w:cs="Times New Roman"/>
        </w:rPr>
        <w:t>CSS3</w:t>
      </w:r>
      <w:r w:rsidR="004E39A3" w:rsidRPr="004E39A3">
        <w:rPr>
          <w:rFonts w:ascii="Times New Roman" w:hAnsi="Times New Roman" w:cs="Times New Roman"/>
        </w:rPr>
        <w:t>,</w:t>
      </w:r>
      <w:r w:rsidR="000E6F33">
        <w:rPr>
          <w:rFonts w:ascii="Times New Roman" w:hAnsi="Times New Roman" w:cs="Times New Roman"/>
        </w:rPr>
        <w:t xml:space="preserve"> </w:t>
      </w:r>
      <w:r w:rsidR="00BA656D">
        <w:rPr>
          <w:rFonts w:ascii="Times New Roman" w:hAnsi="Times New Roman" w:cs="Times New Roman"/>
        </w:rPr>
        <w:t>JavaScript</w:t>
      </w:r>
      <w:r w:rsidR="000E6F33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/>
          <w:sz w:val="25"/>
          <w:szCs w:val="25"/>
        </w:rPr>
        <w:t>JQuery</w:t>
      </w:r>
      <w:proofErr w:type="spellEnd"/>
      <w:r>
        <w:rPr>
          <w:rFonts w:ascii="Times New Roman" w:hAnsi="Times New Roman"/>
          <w:sz w:val="25"/>
          <w:szCs w:val="25"/>
        </w:rPr>
        <w:t xml:space="preserve">, Ajax, </w:t>
      </w:r>
      <w:proofErr w:type="spellStart"/>
      <w:r w:rsidR="000E6F33">
        <w:rPr>
          <w:rFonts w:ascii="Times New Roman" w:hAnsi="Times New Roman"/>
          <w:color w:val="000000"/>
        </w:rPr>
        <w:t>Codeigniter</w:t>
      </w:r>
      <w:proofErr w:type="spellEnd"/>
      <w:r w:rsidR="000E6F33" w:rsidRPr="00A84FB6">
        <w:rPr>
          <w:rFonts w:ascii="Times New Roman" w:hAnsi="Times New Roman"/>
          <w:sz w:val="25"/>
          <w:szCs w:val="25"/>
        </w:rPr>
        <w:t>,</w:t>
      </w:r>
      <w:r w:rsidR="000E6F33">
        <w:rPr>
          <w:rFonts w:ascii="Times New Roman" w:hAnsi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/>
          <w:sz w:val="25"/>
          <w:szCs w:val="25"/>
        </w:rPr>
        <w:t>Mysql</w:t>
      </w:r>
      <w:proofErr w:type="spellEnd"/>
      <w:r>
        <w:rPr>
          <w:rFonts w:ascii="Times New Roman" w:hAnsi="Times New Roman"/>
          <w:sz w:val="25"/>
          <w:szCs w:val="25"/>
        </w:rPr>
        <w:t>.</w:t>
      </w:r>
    </w:p>
    <w:p w:rsidR="00D63744" w:rsidRDefault="00D63744" w:rsidP="001968B9">
      <w:pPr>
        <w:spacing w:after="40"/>
        <w:jc w:val="both"/>
        <w:rPr>
          <w:rFonts w:ascii="Times New Roman" w:hAnsi="Times New Roman"/>
          <w:sz w:val="25"/>
          <w:szCs w:val="25"/>
        </w:rPr>
      </w:pPr>
    </w:p>
    <w:p w:rsidR="008217BC" w:rsidRDefault="008217BC" w:rsidP="001968B9">
      <w:pPr>
        <w:spacing w:after="40"/>
        <w:jc w:val="both"/>
        <w:rPr>
          <w:rFonts w:ascii="Times New Roman" w:hAnsi="Times New Roman"/>
          <w:sz w:val="25"/>
          <w:szCs w:val="25"/>
        </w:rPr>
      </w:pPr>
    </w:p>
    <w:p w:rsidR="008217BC" w:rsidRPr="004D55B8" w:rsidRDefault="008217BC" w:rsidP="008217BC">
      <w:pPr>
        <w:shd w:val="clear" w:color="auto" w:fill="EEECE1"/>
        <w:rPr>
          <w:rFonts w:ascii="Times New Roman" w:hAnsi="Times New Roman" w:cs="Times New Roman"/>
        </w:rPr>
      </w:pPr>
      <w:r w:rsidRPr="004D55B8">
        <w:rPr>
          <w:rFonts w:ascii="Times New Roman" w:hAnsi="Times New Roman" w:cs="Times New Roman"/>
          <w:b/>
          <w:u w:val="single"/>
        </w:rPr>
        <w:t>Roles and Responsibilities:</w:t>
      </w:r>
    </w:p>
    <w:p w:rsidR="008217BC" w:rsidRPr="004D55B8" w:rsidRDefault="008217BC" w:rsidP="008217BC">
      <w:pPr>
        <w:spacing w:after="40"/>
        <w:ind w:left="90"/>
        <w:jc w:val="both"/>
        <w:rPr>
          <w:rFonts w:ascii="Times New Roman" w:hAnsi="Times New Roman" w:cs="Times New Roman"/>
        </w:rPr>
      </w:pPr>
      <w:r w:rsidRPr="004D55B8">
        <w:rPr>
          <w:rFonts w:ascii="Times New Roman" w:hAnsi="Times New Roman" w:cs="Times New Roman"/>
        </w:rPr>
        <w:t xml:space="preserve"> </w:t>
      </w:r>
    </w:p>
    <w:p w:rsidR="008217BC" w:rsidRPr="008217BC" w:rsidRDefault="008217BC" w:rsidP="008217BC">
      <w:pPr>
        <w:numPr>
          <w:ilvl w:val="0"/>
          <w:numId w:val="2"/>
        </w:numPr>
        <w:suppressAutoHyphens w:val="0"/>
        <w:spacing w:before="100" w:beforeAutospacing="1" w:after="100" w:afterAutospacing="1"/>
      </w:pPr>
      <w:r w:rsidRPr="008217BC">
        <w:rPr>
          <w:rFonts w:ascii="Times New Roman" w:hAnsi="Times New Roman" w:cs="Times New Roman"/>
        </w:rPr>
        <w:t xml:space="preserve"> Responsible for development of Custom UI Design that are used across multiple modules, including analysis.</w:t>
      </w:r>
    </w:p>
    <w:p w:rsidR="008217BC" w:rsidRPr="0005291E" w:rsidRDefault="008217BC" w:rsidP="008217B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Style w:val="BodyTextChar"/>
        </w:rPr>
      </w:pPr>
      <w:r w:rsidRPr="0005291E">
        <w:rPr>
          <w:rStyle w:val="BodyTextChar"/>
        </w:rPr>
        <w:t>Responsible for creating the look and feel of the E-commerce website (www.justransact.com).</w:t>
      </w:r>
    </w:p>
    <w:p w:rsidR="008217BC" w:rsidRPr="0005291E" w:rsidRDefault="002353F2" w:rsidP="008217B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Style w:val="BodyTextChar"/>
        </w:rPr>
      </w:pPr>
      <w:r w:rsidRPr="002353F2">
        <w:rPr>
          <w:rStyle w:val="BodyTextChar"/>
        </w:rPr>
        <w:t>Developed and Maintained website and mobile e-commerce website</w:t>
      </w:r>
      <w:r>
        <w:rPr>
          <w:rStyle w:val="BodyTextChar"/>
        </w:rPr>
        <w:t>.</w:t>
      </w:r>
    </w:p>
    <w:p w:rsidR="008217BC" w:rsidRPr="0005291E" w:rsidRDefault="008217BC" w:rsidP="008217B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Style w:val="BodyTextChar"/>
        </w:rPr>
      </w:pPr>
      <w:r w:rsidRPr="0005291E">
        <w:rPr>
          <w:rStyle w:val="BodyTextChar"/>
        </w:rPr>
        <w:t>Worked with designer who designed user interfaces and prototypes for a web-based internal system.</w:t>
      </w:r>
    </w:p>
    <w:p w:rsidR="008217BC" w:rsidRPr="0005291E" w:rsidRDefault="008217BC" w:rsidP="008217B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Style w:val="BodyTextChar"/>
        </w:rPr>
      </w:pPr>
      <w:r w:rsidRPr="0005291E">
        <w:rPr>
          <w:rStyle w:val="BodyTextChar"/>
        </w:rPr>
        <w:t>Worked on front end pages that were developed in a professional manner using HTML, CSS, JavaScript, and JQUERY</w:t>
      </w:r>
    </w:p>
    <w:p w:rsidR="008217BC" w:rsidRPr="0005291E" w:rsidRDefault="008217BC" w:rsidP="008217B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Style w:val="BodyTextChar"/>
        </w:rPr>
      </w:pPr>
      <w:r>
        <w:rPr>
          <w:rStyle w:val="BodyTextChar"/>
        </w:rPr>
        <w:t xml:space="preserve">Working knowledge in </w:t>
      </w:r>
      <w:proofErr w:type="spellStart"/>
      <w:r>
        <w:rPr>
          <w:rStyle w:val="BodyTextChar"/>
        </w:rPr>
        <w:t>Codeignitor</w:t>
      </w:r>
      <w:proofErr w:type="spellEnd"/>
      <w:r>
        <w:rPr>
          <w:rStyle w:val="BodyTextChar"/>
        </w:rPr>
        <w:t xml:space="preserve"> framework to develop the website and admin tools</w:t>
      </w:r>
      <w:r w:rsidRPr="0005291E">
        <w:rPr>
          <w:rStyle w:val="BodyTextChar"/>
        </w:rPr>
        <w:t>.</w:t>
      </w:r>
    </w:p>
    <w:p w:rsidR="008217BC" w:rsidRPr="00CD13B0" w:rsidRDefault="008217BC" w:rsidP="008217B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Style w:val="BodyTextChar"/>
        </w:rPr>
      </w:pPr>
      <w:r w:rsidRPr="00CD13B0">
        <w:rPr>
          <w:rStyle w:val="BodyTextChar"/>
        </w:rPr>
        <w:t>Involved in fixing Front-End and backend issues.</w:t>
      </w:r>
    </w:p>
    <w:p w:rsidR="008217BC" w:rsidRDefault="008217BC" w:rsidP="008217B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Style w:val="BodyTextChar"/>
        </w:rPr>
      </w:pPr>
      <w:r w:rsidRPr="00CD13B0">
        <w:rPr>
          <w:rStyle w:val="BodyTextChar"/>
        </w:rPr>
        <w:t>Worked product, admin control panel design and development.</w:t>
      </w:r>
    </w:p>
    <w:p w:rsidR="00486C30" w:rsidRDefault="00486C30" w:rsidP="00620C51">
      <w:pPr>
        <w:spacing w:after="60"/>
        <w:rPr>
          <w:rFonts w:ascii="Times New Roman" w:hAnsi="Times New Roman" w:cs="Times New Roman"/>
          <w:b/>
          <w:u w:val="single"/>
        </w:rPr>
      </w:pPr>
    </w:p>
    <w:p w:rsidR="000E6F33" w:rsidRPr="000D486C" w:rsidRDefault="000E6F33" w:rsidP="00620C51">
      <w:pPr>
        <w:spacing w:after="60"/>
        <w:rPr>
          <w:rFonts w:ascii="Times New Roman" w:hAnsi="Times New Roman" w:cs="Times New Roman"/>
          <w:b/>
          <w:color w:val="000000"/>
          <w:u w:val="single"/>
        </w:rPr>
      </w:pPr>
      <w:r w:rsidRPr="000D486C">
        <w:rPr>
          <w:rFonts w:ascii="Times New Roman" w:hAnsi="Times New Roman" w:cs="Times New Roman"/>
          <w:b/>
          <w:u w:val="single"/>
        </w:rPr>
        <w:t>Previous Employer</w:t>
      </w:r>
      <w:r w:rsidR="00BA656D">
        <w:rPr>
          <w:rFonts w:ascii="Times New Roman" w:hAnsi="Times New Roman" w:cs="Times New Roman"/>
          <w:b/>
          <w:u w:val="single"/>
        </w:rPr>
        <w:t>s</w:t>
      </w:r>
      <w:r w:rsidR="00656961">
        <w:rPr>
          <w:rFonts w:ascii="Times New Roman" w:hAnsi="Times New Roman" w:cs="Times New Roman"/>
          <w:b/>
          <w:u w:val="single"/>
        </w:rPr>
        <w:t xml:space="preserve"> - 2</w:t>
      </w:r>
      <w:r w:rsidRPr="000D486C">
        <w:rPr>
          <w:rFonts w:ascii="Times New Roman" w:hAnsi="Times New Roman" w:cs="Times New Roman"/>
          <w:b/>
          <w:u w:val="single"/>
        </w:rPr>
        <w:t>:</w:t>
      </w:r>
    </w:p>
    <w:p w:rsidR="005F2E69" w:rsidRDefault="005F2E69">
      <w:pPr>
        <w:spacing w:after="40"/>
        <w:jc w:val="both"/>
        <w:rPr>
          <w:rFonts w:ascii="Times New Roman" w:hAnsi="Times New Roman" w:cs="Times New Roman"/>
        </w:rPr>
      </w:pPr>
    </w:p>
    <w:p w:rsidR="00DD0FF9" w:rsidRDefault="00C07F6D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56961" w:rsidRPr="00656961">
        <w:rPr>
          <w:rFonts w:ascii="Times New Roman" w:hAnsi="Times New Roman" w:cs="Times New Roman"/>
          <w:b/>
        </w:rPr>
        <w:t xml:space="preserve">Web Engineer </w:t>
      </w:r>
      <w:r w:rsidR="000D486C" w:rsidRPr="000A3A75">
        <w:rPr>
          <w:rFonts w:ascii="Times New Roman" w:hAnsi="Times New Roman" w:cs="Times New Roman"/>
        </w:rPr>
        <w:t>at</w:t>
      </w:r>
      <w:r w:rsidR="00DD0FF9" w:rsidRPr="00DD0FF9">
        <w:rPr>
          <w:rFonts w:ascii="Times New Roman" w:hAnsi="Times New Roman" w:cs="Times New Roman"/>
          <w:b/>
        </w:rPr>
        <w:t xml:space="preserve"> </w:t>
      </w:r>
      <w:r w:rsidR="00656961" w:rsidRPr="00656961">
        <w:rPr>
          <w:b/>
        </w:rPr>
        <w:t>INWAY Technology Solutions Pvt. Ltd.</w:t>
      </w:r>
      <w:r w:rsidR="00DD0FF9" w:rsidRPr="00DD0FF9">
        <w:rPr>
          <w:rFonts w:ascii="Times New Roman" w:hAnsi="Times New Roman" w:cs="Times New Roman"/>
          <w:b/>
        </w:rPr>
        <w:t xml:space="preserve">, </w:t>
      </w:r>
      <w:r w:rsidR="00656961">
        <w:rPr>
          <w:rFonts w:ascii="Times New Roman" w:hAnsi="Times New Roman" w:cs="Times New Roman"/>
        </w:rPr>
        <w:t>Coimbatore</w:t>
      </w:r>
      <w:r w:rsidR="00656961">
        <w:rPr>
          <w:rFonts w:ascii="Times New Roman" w:hAnsi="Times New Roman" w:cs="Times New Roman"/>
        </w:rPr>
        <w:tab/>
      </w:r>
      <w:r w:rsidR="00656961">
        <w:rPr>
          <w:rFonts w:ascii="Times New Roman" w:hAnsi="Times New Roman" w:cs="Times New Roman"/>
        </w:rPr>
        <w:br/>
      </w:r>
      <w:r w:rsidR="000D486C">
        <w:rPr>
          <w:rFonts w:ascii="Times New Roman" w:hAnsi="Times New Roman" w:cs="Times New Roman"/>
          <w:b/>
        </w:rPr>
        <w:t xml:space="preserve"> (</w:t>
      </w:r>
      <w:r w:rsidR="00656961">
        <w:rPr>
          <w:rFonts w:ascii="Times New Roman" w:hAnsi="Times New Roman" w:cs="Times New Roman"/>
          <w:b/>
        </w:rPr>
        <w:t xml:space="preserve">January </w:t>
      </w:r>
      <w:r w:rsidR="00656961" w:rsidRPr="00656961">
        <w:rPr>
          <w:rFonts w:ascii="Times New Roman" w:hAnsi="Times New Roman" w:cs="Times New Roman"/>
          <w:b/>
        </w:rPr>
        <w:t>2013 – December 201</w:t>
      </w:r>
      <w:r w:rsidR="00AE0D2F">
        <w:rPr>
          <w:rFonts w:ascii="Times New Roman" w:hAnsi="Times New Roman" w:cs="Times New Roman"/>
          <w:b/>
        </w:rPr>
        <w:t>3</w:t>
      </w:r>
      <w:r w:rsidR="000D486C">
        <w:rPr>
          <w:rFonts w:ascii="Times New Roman" w:hAnsi="Times New Roman" w:cs="Times New Roman"/>
          <w:b/>
        </w:rPr>
        <w:t>)</w:t>
      </w:r>
      <w:r w:rsidR="00DD0FF9" w:rsidRPr="00DD0FF9">
        <w:rPr>
          <w:rFonts w:ascii="Times New Roman" w:hAnsi="Times New Roman" w:cs="Times New Roman"/>
          <w:b/>
        </w:rPr>
        <w:t>.</w:t>
      </w:r>
      <w:r w:rsidR="00DD0FF9">
        <w:rPr>
          <w:rFonts w:ascii="Times New Roman" w:hAnsi="Times New Roman" w:cs="Times New Roman"/>
        </w:rPr>
        <w:t xml:space="preserve"> </w:t>
      </w:r>
    </w:p>
    <w:p w:rsidR="00DD0FF9" w:rsidRPr="004D55B8" w:rsidRDefault="00DD0FF9">
      <w:pPr>
        <w:spacing w:after="40"/>
        <w:jc w:val="both"/>
        <w:rPr>
          <w:rFonts w:ascii="Times New Roman" w:hAnsi="Times New Roman" w:cs="Times New Roman"/>
        </w:rPr>
      </w:pPr>
    </w:p>
    <w:p w:rsidR="003A1F85" w:rsidRPr="00A20612" w:rsidRDefault="003A1F85" w:rsidP="00A20612">
      <w:pPr>
        <w:pStyle w:val="ListParagraph"/>
        <w:numPr>
          <w:ilvl w:val="0"/>
          <w:numId w:val="11"/>
        </w:numPr>
        <w:spacing w:after="40"/>
        <w:jc w:val="both"/>
        <w:rPr>
          <w:rFonts w:ascii="Times New Roman" w:hAnsi="Times New Roman" w:cs="Times New Roman"/>
          <w:b/>
        </w:rPr>
      </w:pPr>
      <w:r w:rsidRPr="00A20612">
        <w:rPr>
          <w:rFonts w:ascii="Times New Roman" w:hAnsi="Times New Roman" w:cs="Times New Roman"/>
          <w:b/>
        </w:rPr>
        <w:t>Project Title</w:t>
      </w:r>
      <w:r w:rsidRPr="00A20612">
        <w:rPr>
          <w:rFonts w:ascii="Times New Roman" w:hAnsi="Times New Roman" w:cs="Times New Roman"/>
          <w:b/>
        </w:rPr>
        <w:tab/>
      </w:r>
      <w:r w:rsidRPr="00A20612">
        <w:rPr>
          <w:rFonts w:ascii="Times New Roman" w:hAnsi="Times New Roman" w:cs="Times New Roman"/>
          <w:b/>
        </w:rPr>
        <w:tab/>
      </w:r>
      <w:r w:rsidR="00591DCA" w:rsidRPr="00A20612">
        <w:rPr>
          <w:rFonts w:ascii="Times New Roman" w:hAnsi="Times New Roman" w:cs="Times New Roman"/>
          <w:b/>
        </w:rPr>
        <w:t>:</w:t>
      </w:r>
      <w:r w:rsidR="00656961" w:rsidRPr="00A20612">
        <w:rPr>
          <w:rFonts w:ascii="Times New Roman" w:hAnsi="Times New Roman"/>
          <w:color w:val="000000"/>
        </w:rPr>
        <w:t xml:space="preserve"> </w:t>
      </w:r>
      <w:r w:rsidRPr="00A20612">
        <w:rPr>
          <w:rFonts w:ascii="Times New Roman" w:hAnsi="Times New Roman"/>
          <w:color w:val="000000"/>
        </w:rPr>
        <w:t xml:space="preserve">Online </w:t>
      </w:r>
      <w:proofErr w:type="spellStart"/>
      <w:r w:rsidRPr="00A20612">
        <w:rPr>
          <w:rFonts w:ascii="Times New Roman" w:hAnsi="Times New Roman"/>
          <w:color w:val="000000"/>
        </w:rPr>
        <w:t>Realestate</w:t>
      </w:r>
      <w:proofErr w:type="spellEnd"/>
      <w:r w:rsidRPr="00A20612">
        <w:rPr>
          <w:rFonts w:ascii="Times New Roman" w:hAnsi="Times New Roman"/>
          <w:color w:val="000000"/>
        </w:rPr>
        <w:t xml:space="preserve"> website  - </w:t>
      </w:r>
      <w:hyperlink r:id="rId9" w:history="1">
        <w:r w:rsidRPr="00A20612">
          <w:rPr>
            <w:rStyle w:val="Hyperlink"/>
            <w:rFonts w:ascii="Times New Roman" w:hAnsi="Times New Roman"/>
          </w:rPr>
          <w:t>www.ecohuts.in</w:t>
        </w:r>
      </w:hyperlink>
    </w:p>
    <w:p w:rsidR="003A1F85" w:rsidRDefault="00591DCA" w:rsidP="00A20612">
      <w:pPr>
        <w:spacing w:after="40"/>
        <w:ind w:left="3600" w:hanging="2520"/>
        <w:jc w:val="both"/>
        <w:rPr>
          <w:rFonts w:ascii="Times New Roman" w:hAnsi="Times New Roman" w:cs="Times New Roman"/>
        </w:rPr>
      </w:pPr>
      <w:r w:rsidRPr="004D55B8">
        <w:rPr>
          <w:rFonts w:ascii="Times New Roman" w:hAnsi="Times New Roman" w:cs="Times New Roman"/>
          <w:b/>
        </w:rPr>
        <w:t xml:space="preserve">Tool </w:t>
      </w:r>
      <w:r w:rsidR="003A1F85">
        <w:rPr>
          <w:rFonts w:ascii="Times New Roman" w:hAnsi="Times New Roman" w:cs="Times New Roman"/>
          <w:b/>
        </w:rPr>
        <w:t>&amp;</w:t>
      </w:r>
      <w:r w:rsidRPr="004D55B8">
        <w:rPr>
          <w:rFonts w:ascii="Times New Roman" w:hAnsi="Times New Roman" w:cs="Times New Roman"/>
          <w:b/>
        </w:rPr>
        <w:t xml:space="preserve"> </w:t>
      </w:r>
      <w:r w:rsidR="00763AD0" w:rsidRPr="004D55B8">
        <w:rPr>
          <w:rFonts w:ascii="Times New Roman" w:hAnsi="Times New Roman" w:cs="Times New Roman"/>
          <w:b/>
        </w:rPr>
        <w:t>Techn</w:t>
      </w:r>
      <w:r w:rsidR="00763AD0">
        <w:rPr>
          <w:rFonts w:ascii="Times New Roman" w:hAnsi="Times New Roman" w:cs="Times New Roman"/>
          <w:b/>
        </w:rPr>
        <w:t>ology</w:t>
      </w:r>
      <w:r w:rsidR="003A1F85">
        <w:rPr>
          <w:rFonts w:ascii="Times New Roman" w:hAnsi="Times New Roman" w:cs="Times New Roman"/>
          <w:b/>
        </w:rPr>
        <w:tab/>
      </w:r>
      <w:r w:rsidR="00763AD0">
        <w:rPr>
          <w:rFonts w:ascii="Times New Roman" w:hAnsi="Times New Roman" w:cs="Times New Roman"/>
          <w:b/>
        </w:rPr>
        <w:t>:</w:t>
      </w:r>
      <w:r w:rsidRPr="004D55B8">
        <w:rPr>
          <w:rFonts w:ascii="Times New Roman" w:hAnsi="Times New Roman" w:cs="Times New Roman"/>
          <w:b/>
        </w:rPr>
        <w:t xml:space="preserve"> </w:t>
      </w:r>
      <w:r w:rsidR="00486C30">
        <w:rPr>
          <w:rFonts w:ascii="Times New Roman" w:hAnsi="Times New Roman" w:cs="Times New Roman"/>
        </w:rPr>
        <w:t>HTML5,</w:t>
      </w:r>
      <w:r w:rsidR="00486C30" w:rsidRPr="000E6F33">
        <w:rPr>
          <w:rFonts w:ascii="Times New Roman" w:hAnsi="Times New Roman" w:cs="Times New Roman"/>
        </w:rPr>
        <w:t xml:space="preserve"> </w:t>
      </w:r>
      <w:r w:rsidR="00486C30">
        <w:rPr>
          <w:rFonts w:ascii="Times New Roman" w:hAnsi="Times New Roman" w:cs="Times New Roman"/>
        </w:rPr>
        <w:t>CSS3</w:t>
      </w:r>
      <w:r w:rsidR="00486C30" w:rsidRPr="004E39A3">
        <w:rPr>
          <w:rFonts w:ascii="Times New Roman" w:hAnsi="Times New Roman" w:cs="Times New Roman"/>
        </w:rPr>
        <w:t>,</w:t>
      </w:r>
      <w:r w:rsidR="003A1F85">
        <w:rPr>
          <w:rFonts w:ascii="Times New Roman" w:hAnsi="Times New Roman" w:cs="Times New Roman"/>
        </w:rPr>
        <w:t xml:space="preserve"> JavaScript, </w:t>
      </w:r>
      <w:proofErr w:type="spellStart"/>
      <w:r w:rsidR="003A1F85">
        <w:rPr>
          <w:rFonts w:ascii="Times New Roman" w:hAnsi="Times New Roman" w:cs="Times New Roman"/>
        </w:rPr>
        <w:t>Jquery</w:t>
      </w:r>
      <w:proofErr w:type="spellEnd"/>
      <w:r w:rsidR="003A1F85">
        <w:rPr>
          <w:rFonts w:ascii="Times New Roman" w:hAnsi="Times New Roman" w:cs="Times New Roman"/>
        </w:rPr>
        <w:t xml:space="preserve">, </w:t>
      </w:r>
      <w:r w:rsidR="003A1F85" w:rsidRPr="003A1F85">
        <w:rPr>
          <w:rFonts w:ascii="Times New Roman" w:hAnsi="Times New Roman" w:cs="Times New Roman"/>
        </w:rPr>
        <w:t xml:space="preserve">PHP </w:t>
      </w:r>
      <w:proofErr w:type="spellStart"/>
      <w:r w:rsidR="003A1F85" w:rsidRPr="003A1F85">
        <w:rPr>
          <w:rFonts w:ascii="Times New Roman" w:hAnsi="Times New Roman" w:cs="Times New Roman"/>
        </w:rPr>
        <w:t>CodeIgniter</w:t>
      </w:r>
      <w:proofErr w:type="spellEnd"/>
      <w:r w:rsidR="003A1F85" w:rsidRPr="003A1F85">
        <w:rPr>
          <w:rFonts w:ascii="Times New Roman" w:hAnsi="Times New Roman" w:cs="Times New Roman"/>
        </w:rPr>
        <w:t xml:space="preserve">, </w:t>
      </w:r>
      <w:proofErr w:type="spellStart"/>
      <w:r w:rsidR="003A1F85" w:rsidRPr="003A1F85">
        <w:rPr>
          <w:rFonts w:ascii="Times New Roman" w:hAnsi="Times New Roman" w:cs="Times New Roman"/>
        </w:rPr>
        <w:t>MySQL</w:t>
      </w:r>
      <w:proofErr w:type="spellEnd"/>
      <w:r w:rsidR="003A1F85" w:rsidRPr="003A1F85">
        <w:rPr>
          <w:rFonts w:ascii="Times New Roman" w:hAnsi="Times New Roman" w:cs="Times New Roman"/>
        </w:rPr>
        <w:t xml:space="preserve">, </w:t>
      </w:r>
      <w:r w:rsidR="00A20612">
        <w:rPr>
          <w:rFonts w:ascii="Times New Roman" w:hAnsi="Times New Roman" w:cs="Times New Roman"/>
        </w:rPr>
        <w:t xml:space="preserve">        </w:t>
      </w:r>
      <w:r w:rsidR="00A20612">
        <w:rPr>
          <w:rFonts w:ascii="Times New Roman" w:hAnsi="Times New Roman" w:cs="Times New Roman"/>
        </w:rPr>
        <w:br/>
        <w:t xml:space="preserve">  </w:t>
      </w:r>
      <w:r w:rsidR="003A1F85" w:rsidRPr="003A1F85">
        <w:rPr>
          <w:rFonts w:ascii="Times New Roman" w:hAnsi="Times New Roman" w:cs="Times New Roman"/>
        </w:rPr>
        <w:t xml:space="preserve">Google Map </w:t>
      </w:r>
      <w:proofErr w:type="spellStart"/>
      <w:proofErr w:type="gramStart"/>
      <w:r w:rsidR="003A1F85" w:rsidRPr="003A1F85">
        <w:rPr>
          <w:rFonts w:ascii="Times New Roman" w:hAnsi="Times New Roman" w:cs="Times New Roman"/>
        </w:rPr>
        <w:t>Api</w:t>
      </w:r>
      <w:proofErr w:type="spellEnd"/>
      <w:proofErr w:type="gramEnd"/>
      <w:r w:rsidR="003A1F85">
        <w:rPr>
          <w:rFonts w:ascii="Times New Roman" w:hAnsi="Times New Roman" w:cs="Times New Roman"/>
        </w:rPr>
        <w:t xml:space="preserve"> </w:t>
      </w:r>
    </w:p>
    <w:p w:rsidR="003A1F85" w:rsidRDefault="003A1F85" w:rsidP="003A1F85">
      <w:pPr>
        <w:spacing w:after="40"/>
        <w:ind w:left="720"/>
        <w:jc w:val="both"/>
        <w:rPr>
          <w:rFonts w:ascii="Times New Roman" w:hAnsi="Times New Roman"/>
          <w:sz w:val="25"/>
          <w:szCs w:val="25"/>
        </w:rPr>
      </w:pPr>
    </w:p>
    <w:p w:rsidR="00EA2EEB" w:rsidRPr="00A20612" w:rsidRDefault="00EA2EEB" w:rsidP="00A20612">
      <w:pPr>
        <w:pStyle w:val="ListParagraph"/>
        <w:numPr>
          <w:ilvl w:val="0"/>
          <w:numId w:val="11"/>
        </w:numPr>
        <w:spacing w:after="40"/>
        <w:jc w:val="both"/>
        <w:rPr>
          <w:rFonts w:ascii="Times New Roman" w:hAnsi="Times New Roman"/>
          <w:color w:val="000000"/>
        </w:rPr>
      </w:pPr>
      <w:r w:rsidRPr="00A20612">
        <w:rPr>
          <w:rFonts w:ascii="Times New Roman" w:hAnsi="Times New Roman" w:cs="Times New Roman"/>
          <w:b/>
        </w:rPr>
        <w:t>Project Title</w:t>
      </w:r>
      <w:r w:rsidRPr="00A20612">
        <w:rPr>
          <w:rFonts w:ascii="Times New Roman" w:hAnsi="Times New Roman" w:cs="Times New Roman"/>
          <w:b/>
        </w:rPr>
        <w:tab/>
      </w:r>
      <w:r w:rsidRPr="00A20612">
        <w:rPr>
          <w:rFonts w:ascii="Times New Roman" w:hAnsi="Times New Roman" w:cs="Times New Roman"/>
          <w:b/>
        </w:rPr>
        <w:tab/>
        <w:t>:</w:t>
      </w:r>
      <w:r w:rsidRPr="00A20612">
        <w:rPr>
          <w:rFonts w:ascii="Times New Roman" w:hAnsi="Times New Roman"/>
          <w:color w:val="000000"/>
        </w:rPr>
        <w:t xml:space="preserve"> Online Dating Application</w:t>
      </w:r>
    </w:p>
    <w:p w:rsidR="00EA2EEB" w:rsidRDefault="00EA2EEB" w:rsidP="00A20612">
      <w:pPr>
        <w:spacing w:after="40"/>
        <w:ind w:left="3600" w:hanging="2520"/>
        <w:jc w:val="both"/>
        <w:rPr>
          <w:rFonts w:ascii="Times New Roman" w:hAnsi="Times New Roman" w:cs="Times New Roman"/>
        </w:rPr>
      </w:pPr>
      <w:r w:rsidRPr="004D55B8">
        <w:rPr>
          <w:rFonts w:ascii="Times New Roman" w:hAnsi="Times New Roman" w:cs="Times New Roman"/>
          <w:b/>
        </w:rPr>
        <w:t xml:space="preserve">Tool </w:t>
      </w:r>
      <w:r>
        <w:rPr>
          <w:rFonts w:ascii="Times New Roman" w:hAnsi="Times New Roman" w:cs="Times New Roman"/>
          <w:b/>
        </w:rPr>
        <w:t>&amp;</w:t>
      </w:r>
      <w:r w:rsidRPr="004D55B8">
        <w:rPr>
          <w:rFonts w:ascii="Times New Roman" w:hAnsi="Times New Roman" w:cs="Times New Roman"/>
          <w:b/>
        </w:rPr>
        <w:t xml:space="preserve"> Techn</w:t>
      </w:r>
      <w:r>
        <w:rPr>
          <w:rFonts w:ascii="Times New Roman" w:hAnsi="Times New Roman" w:cs="Times New Roman"/>
          <w:b/>
        </w:rPr>
        <w:t>ology</w:t>
      </w:r>
      <w:r>
        <w:rPr>
          <w:rFonts w:ascii="Times New Roman" w:hAnsi="Times New Roman" w:cs="Times New Roman"/>
          <w:b/>
        </w:rPr>
        <w:tab/>
        <w:t>:</w:t>
      </w:r>
      <w:r w:rsidRPr="004D55B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HTML5,</w:t>
      </w:r>
      <w:r w:rsidRPr="000E6F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CSS3</w:t>
      </w:r>
      <w:r w:rsidRPr="004E39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JavaScript,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 xml:space="preserve">, </w:t>
      </w:r>
      <w:r w:rsidR="00AC5F01" w:rsidRPr="00AC5F01">
        <w:rPr>
          <w:rFonts w:ascii="Times New Roman" w:hAnsi="Times New Roman" w:cs="Times New Roman"/>
        </w:rPr>
        <w:t>C#, ASP.NET MVC, MS SQL</w:t>
      </w:r>
      <w:r>
        <w:rPr>
          <w:rFonts w:ascii="Times New Roman" w:hAnsi="Times New Roman" w:cs="Times New Roman"/>
        </w:rPr>
        <w:t xml:space="preserve"> </w:t>
      </w:r>
    </w:p>
    <w:p w:rsidR="003A1F85" w:rsidRDefault="003A1F85" w:rsidP="003A1F85">
      <w:pPr>
        <w:suppressAutoHyphens w:val="0"/>
        <w:spacing w:before="100" w:beforeAutospacing="1" w:after="100" w:afterAutospacing="1"/>
        <w:rPr>
          <w:rStyle w:val="BodyTextChar"/>
          <w:b/>
          <w:u w:val="single"/>
        </w:rPr>
      </w:pPr>
      <w:r w:rsidRPr="003A1F85">
        <w:rPr>
          <w:rStyle w:val="BodyTextChar"/>
          <w:b/>
          <w:u w:val="single"/>
        </w:rPr>
        <w:t>Other work from current Employer – (INWAY Technology Solutions Pvt. Ltd</w:t>
      </w:r>
      <w:proofErr w:type="gramStart"/>
      <w:r w:rsidRPr="003A1F85">
        <w:rPr>
          <w:rStyle w:val="BodyTextChar"/>
          <w:b/>
          <w:u w:val="single"/>
        </w:rPr>
        <w:t>) :</w:t>
      </w:r>
      <w:proofErr w:type="gramEnd"/>
    </w:p>
    <w:p w:rsidR="003A1F85" w:rsidRDefault="003A1F85" w:rsidP="003A1F85">
      <w:pPr>
        <w:suppressAutoHyphens w:val="0"/>
        <w:spacing w:before="100" w:beforeAutospacing="1" w:after="100" w:afterAutospacing="1"/>
        <w:rPr>
          <w:rStyle w:val="BodyTextChar"/>
          <w:u w:val="single"/>
        </w:rPr>
      </w:pPr>
      <w:r>
        <w:rPr>
          <w:rStyle w:val="BodyTextChar"/>
          <w:u w:val="single"/>
        </w:rPr>
        <w:t>http://myinway.com/</w:t>
      </w:r>
    </w:p>
    <w:p w:rsidR="003A1F85" w:rsidRDefault="00AD73C9" w:rsidP="003A1F85">
      <w:pPr>
        <w:suppressAutoHyphens w:val="0"/>
        <w:spacing w:before="100" w:beforeAutospacing="1" w:after="100" w:afterAutospacing="1"/>
        <w:rPr>
          <w:rStyle w:val="BodyTextChar"/>
          <w:u w:val="single"/>
        </w:rPr>
      </w:pPr>
      <w:hyperlink r:id="rId10" w:history="1">
        <w:r w:rsidR="00A20612" w:rsidRPr="007958C5">
          <w:rPr>
            <w:rStyle w:val="Hyperlink"/>
          </w:rPr>
          <w:t>http://salon-q.com/</w:t>
        </w:r>
      </w:hyperlink>
    </w:p>
    <w:p w:rsidR="00A20612" w:rsidRPr="004D55B8" w:rsidRDefault="00A20612" w:rsidP="00A20612">
      <w:pPr>
        <w:shd w:val="clear" w:color="auto" w:fill="EEECE1"/>
        <w:rPr>
          <w:rFonts w:ascii="Times New Roman" w:hAnsi="Times New Roman" w:cs="Times New Roman"/>
        </w:rPr>
      </w:pPr>
      <w:r w:rsidRPr="004D55B8">
        <w:rPr>
          <w:rFonts w:ascii="Times New Roman" w:hAnsi="Times New Roman" w:cs="Times New Roman"/>
          <w:b/>
          <w:u w:val="single"/>
        </w:rPr>
        <w:t>Roles and Responsibilities:</w:t>
      </w:r>
    </w:p>
    <w:p w:rsidR="00A20612" w:rsidRPr="0005291E" w:rsidRDefault="00A20612" w:rsidP="00A20612">
      <w:pPr>
        <w:pStyle w:val="ListParagraph"/>
        <w:numPr>
          <w:ilvl w:val="0"/>
          <w:numId w:val="8"/>
        </w:numPr>
        <w:suppressAutoHyphens w:val="0"/>
        <w:spacing w:before="100" w:beforeAutospacing="1" w:after="100" w:afterAutospacing="1"/>
        <w:rPr>
          <w:rStyle w:val="BodyTextChar"/>
        </w:rPr>
      </w:pPr>
      <w:r w:rsidRPr="0005291E">
        <w:rPr>
          <w:rStyle w:val="BodyTextChar"/>
        </w:rPr>
        <w:t>Creating Responsive Websites Using Bootstrap CSS Wireframe.</w:t>
      </w:r>
    </w:p>
    <w:p w:rsidR="00A20612" w:rsidRPr="0005291E" w:rsidRDefault="00A20612" w:rsidP="00A20612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Style w:val="BodyTextChar"/>
        </w:rPr>
      </w:pPr>
      <w:r w:rsidRPr="0005291E">
        <w:rPr>
          <w:rStyle w:val="BodyTextChar"/>
        </w:rPr>
        <w:t>Content Management Systems</w:t>
      </w:r>
      <w:r w:rsidR="00F22141">
        <w:rPr>
          <w:rStyle w:val="BodyTextChar"/>
        </w:rPr>
        <w:t xml:space="preserve"> (Blog)</w:t>
      </w:r>
      <w:r w:rsidRPr="0005291E">
        <w:rPr>
          <w:rStyle w:val="BodyTextChar"/>
        </w:rPr>
        <w:t xml:space="preserve"> Using </w:t>
      </w:r>
      <w:proofErr w:type="spellStart"/>
      <w:r>
        <w:rPr>
          <w:rStyle w:val="BodyTextChar"/>
        </w:rPr>
        <w:t>Word</w:t>
      </w:r>
      <w:r w:rsidRPr="0005291E">
        <w:rPr>
          <w:rStyle w:val="BodyTextChar"/>
        </w:rPr>
        <w:t>press</w:t>
      </w:r>
      <w:proofErr w:type="spellEnd"/>
      <w:r w:rsidRPr="0005291E">
        <w:rPr>
          <w:rStyle w:val="BodyTextChar"/>
        </w:rPr>
        <w:t>.</w:t>
      </w:r>
    </w:p>
    <w:p w:rsidR="00A20612" w:rsidRPr="0005291E" w:rsidRDefault="00A20612" w:rsidP="00A20612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Style w:val="BodyTextChar"/>
        </w:rPr>
      </w:pPr>
      <w:r w:rsidRPr="0005291E">
        <w:rPr>
          <w:rStyle w:val="BodyTextChar"/>
        </w:rPr>
        <w:t>From client requirements creating and developing the flow the website.</w:t>
      </w:r>
    </w:p>
    <w:p w:rsidR="009A7429" w:rsidRDefault="009A7429" w:rsidP="0003309C">
      <w:pPr>
        <w:spacing w:after="60"/>
        <w:rPr>
          <w:rFonts w:ascii="Times New Roman" w:hAnsi="Times New Roman" w:cs="Times New Roman"/>
          <w:b/>
          <w:u w:val="single"/>
        </w:rPr>
      </w:pPr>
    </w:p>
    <w:p w:rsidR="0003309C" w:rsidRPr="000D486C" w:rsidRDefault="0003309C" w:rsidP="0003309C">
      <w:pPr>
        <w:spacing w:after="60"/>
        <w:rPr>
          <w:rFonts w:ascii="Times New Roman" w:hAnsi="Times New Roman" w:cs="Times New Roman"/>
          <w:b/>
          <w:color w:val="000000"/>
          <w:u w:val="single"/>
        </w:rPr>
      </w:pPr>
      <w:r w:rsidRPr="000D486C">
        <w:rPr>
          <w:rFonts w:ascii="Times New Roman" w:hAnsi="Times New Roman" w:cs="Times New Roman"/>
          <w:b/>
          <w:u w:val="single"/>
        </w:rPr>
        <w:t>Previous Employer</w:t>
      </w:r>
      <w:r>
        <w:rPr>
          <w:rFonts w:ascii="Times New Roman" w:hAnsi="Times New Roman" w:cs="Times New Roman"/>
          <w:b/>
          <w:u w:val="single"/>
        </w:rPr>
        <w:t>s - 3</w:t>
      </w:r>
      <w:r w:rsidRPr="000D486C">
        <w:rPr>
          <w:rFonts w:ascii="Times New Roman" w:hAnsi="Times New Roman" w:cs="Times New Roman"/>
          <w:b/>
          <w:u w:val="single"/>
        </w:rPr>
        <w:t>:</w:t>
      </w:r>
    </w:p>
    <w:p w:rsidR="0003309C" w:rsidRDefault="0003309C" w:rsidP="0003309C">
      <w:pPr>
        <w:spacing w:after="40"/>
        <w:jc w:val="both"/>
        <w:rPr>
          <w:rFonts w:ascii="Times New Roman" w:hAnsi="Times New Roman" w:cs="Times New Roman"/>
        </w:rPr>
      </w:pPr>
    </w:p>
    <w:p w:rsidR="0003309C" w:rsidRDefault="0003309C" w:rsidP="0003309C">
      <w:pPr>
        <w:spacing w:after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Graphic Designer</w:t>
      </w:r>
      <w:r w:rsidRPr="00656961">
        <w:rPr>
          <w:rFonts w:ascii="Times New Roman" w:hAnsi="Times New Roman" w:cs="Times New Roman"/>
          <w:b/>
        </w:rPr>
        <w:t xml:space="preserve"> </w:t>
      </w:r>
      <w:r w:rsidRPr="000A3A75">
        <w:rPr>
          <w:rFonts w:ascii="Times New Roman" w:hAnsi="Times New Roman" w:cs="Times New Roman"/>
        </w:rPr>
        <w:t>at</w:t>
      </w:r>
      <w:r w:rsidRPr="00DD0FF9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b/>
        </w:rPr>
        <w:t>Madhu</w:t>
      </w:r>
      <w:proofErr w:type="spellEnd"/>
      <w:r>
        <w:rPr>
          <w:b/>
        </w:rPr>
        <w:t xml:space="preserve"> Ads,</w:t>
      </w:r>
      <w:r w:rsidRPr="00DD0FF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Chennai - </w:t>
      </w:r>
      <w:r>
        <w:rPr>
          <w:rFonts w:ascii="Times New Roman" w:hAnsi="Times New Roman" w:cs="Times New Roman"/>
          <w:b/>
        </w:rPr>
        <w:t xml:space="preserve">(December </w:t>
      </w:r>
      <w:r w:rsidRPr="00656961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1</w:t>
      </w:r>
      <w:r w:rsidRPr="00656961">
        <w:rPr>
          <w:rFonts w:ascii="Times New Roman" w:hAnsi="Times New Roman" w:cs="Times New Roman"/>
          <w:b/>
        </w:rPr>
        <w:t xml:space="preserve"> – December 201</w:t>
      </w:r>
      <w:r>
        <w:rPr>
          <w:rFonts w:ascii="Times New Roman" w:hAnsi="Times New Roman" w:cs="Times New Roman"/>
          <w:b/>
        </w:rPr>
        <w:t>2)</w:t>
      </w:r>
    </w:p>
    <w:p w:rsidR="0031445A" w:rsidRDefault="0031445A" w:rsidP="0003309C">
      <w:pPr>
        <w:spacing w:after="40"/>
        <w:rPr>
          <w:rFonts w:ascii="Times New Roman" w:hAnsi="Times New Roman" w:cs="Times New Roman"/>
          <w:b/>
        </w:rPr>
      </w:pPr>
    </w:p>
    <w:p w:rsidR="0003309C" w:rsidRPr="004D55B8" w:rsidRDefault="0003309C" w:rsidP="0003309C">
      <w:pPr>
        <w:shd w:val="clear" w:color="auto" w:fill="EEECE1"/>
        <w:rPr>
          <w:rFonts w:ascii="Times New Roman" w:hAnsi="Times New Roman" w:cs="Times New Roman"/>
        </w:rPr>
      </w:pPr>
      <w:r w:rsidRPr="004D55B8">
        <w:rPr>
          <w:rFonts w:ascii="Times New Roman" w:hAnsi="Times New Roman" w:cs="Times New Roman"/>
          <w:b/>
          <w:u w:val="single"/>
        </w:rPr>
        <w:t>Roles and Responsibilities:</w:t>
      </w:r>
    </w:p>
    <w:p w:rsidR="0092556F" w:rsidRPr="0092556F" w:rsidRDefault="0092556F" w:rsidP="0092556F">
      <w:pPr>
        <w:pStyle w:val="ListParagraph"/>
        <w:spacing w:after="40"/>
        <w:ind w:left="1080"/>
        <w:rPr>
          <w:rStyle w:val="BodyTextChar"/>
          <w:rFonts w:ascii="Times New Roman" w:hAnsi="Times New Roman" w:cs="Times New Roman"/>
        </w:rPr>
      </w:pPr>
    </w:p>
    <w:p w:rsidR="0003309C" w:rsidRPr="0003309C" w:rsidRDefault="0031445A" w:rsidP="0003309C">
      <w:pPr>
        <w:pStyle w:val="ListParagraph"/>
        <w:numPr>
          <w:ilvl w:val="0"/>
          <w:numId w:val="8"/>
        </w:numPr>
        <w:spacing w:after="40"/>
        <w:rPr>
          <w:rFonts w:ascii="Times New Roman" w:hAnsi="Times New Roman" w:cs="Times New Roman"/>
        </w:rPr>
      </w:pPr>
      <w:r w:rsidRPr="0031445A">
        <w:rPr>
          <w:rFonts w:ascii="Times New Roman" w:hAnsi="Times New Roman" w:cs="Times New Roman"/>
        </w:rPr>
        <w:t>Developed numerous marketing programs (logos, brochures, newsletters, presentations, and advertisements) and guaranteed that they exceeded the expectations of our clients.</w:t>
      </w:r>
    </w:p>
    <w:p w:rsidR="0003309C" w:rsidRPr="0003309C" w:rsidRDefault="0003309C" w:rsidP="0003309C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Style w:val="BodyTextChar"/>
        </w:rPr>
      </w:pPr>
      <w:r w:rsidRPr="0003309C">
        <w:rPr>
          <w:rStyle w:val="BodyTextChar"/>
        </w:rPr>
        <w:t>Incorporate changes recommended by the clients into the final design</w:t>
      </w:r>
    </w:p>
    <w:p w:rsidR="0003309C" w:rsidRDefault="0003309C" w:rsidP="0003309C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Style w:val="BodyTextChar"/>
        </w:rPr>
      </w:pPr>
      <w:r w:rsidRPr="0003309C">
        <w:rPr>
          <w:rStyle w:val="BodyTextChar"/>
        </w:rPr>
        <w:t>Review designs for errors before printing or publishing them</w:t>
      </w:r>
    </w:p>
    <w:p w:rsidR="0031445A" w:rsidRPr="0005291E" w:rsidRDefault="0031445A" w:rsidP="0031445A">
      <w:pPr>
        <w:suppressAutoHyphens w:val="0"/>
        <w:spacing w:before="100" w:beforeAutospacing="1" w:after="100" w:afterAutospacing="1"/>
        <w:ind w:left="1080"/>
        <w:rPr>
          <w:rStyle w:val="BodyTextChar"/>
        </w:rPr>
      </w:pPr>
    </w:p>
    <w:p w:rsidR="00BA656D" w:rsidRPr="00785334" w:rsidRDefault="00D63744" w:rsidP="00785334">
      <w:pPr>
        <w:shd w:val="clear" w:color="auto" w:fill="EEECE1"/>
        <w:tabs>
          <w:tab w:val="left" w:pos="1620"/>
        </w:tabs>
        <w:spacing w:line="360" w:lineRule="auto"/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  <w:u w:val="single"/>
        </w:rPr>
        <w:t>PERSONAL SKILLS:</w:t>
      </w:r>
      <w:r w:rsidRPr="004D55B8">
        <w:rPr>
          <w:rFonts w:ascii="Times New Roman" w:hAnsi="Times New Roman" w:cs="Times New Roman"/>
          <w:color w:val="000000"/>
        </w:rPr>
        <w:t xml:space="preserve"> </w:t>
      </w:r>
    </w:p>
    <w:p w:rsidR="00785334" w:rsidRDefault="00785334" w:rsidP="00785334">
      <w:pPr>
        <w:pStyle w:val="BodyText"/>
        <w:spacing w:after="0"/>
        <w:ind w:left="720"/>
        <w:jc w:val="both"/>
        <w:rPr>
          <w:sz w:val="24"/>
          <w:szCs w:val="24"/>
        </w:rPr>
      </w:pPr>
    </w:p>
    <w:p w:rsidR="00BA656D" w:rsidRPr="0005291E" w:rsidRDefault="00BA656D" w:rsidP="00BA656D">
      <w:pPr>
        <w:pStyle w:val="BodyText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05291E">
        <w:rPr>
          <w:sz w:val="24"/>
          <w:szCs w:val="24"/>
        </w:rPr>
        <w:t>Able to Work in multi-tasking Environment.</w:t>
      </w:r>
    </w:p>
    <w:p w:rsidR="00BA656D" w:rsidRPr="0005291E" w:rsidRDefault="00BA656D" w:rsidP="00BA656D">
      <w:pPr>
        <w:pStyle w:val="BodyText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05291E">
        <w:rPr>
          <w:sz w:val="24"/>
          <w:szCs w:val="24"/>
        </w:rPr>
        <w:t>A keen approach to learning.</w:t>
      </w:r>
    </w:p>
    <w:p w:rsidR="00BA656D" w:rsidRPr="0005291E" w:rsidRDefault="00BA656D" w:rsidP="00BA656D">
      <w:pPr>
        <w:pStyle w:val="BodyText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05291E">
        <w:rPr>
          <w:sz w:val="24"/>
          <w:szCs w:val="24"/>
        </w:rPr>
        <w:t>Working to short lead times.</w:t>
      </w:r>
    </w:p>
    <w:p w:rsidR="004874D5" w:rsidRPr="00D63744" w:rsidRDefault="00F22141" w:rsidP="00BA656D">
      <w:pPr>
        <w:pStyle w:val="BodyText"/>
        <w:numPr>
          <w:ilvl w:val="0"/>
          <w:numId w:val="9"/>
        </w:numPr>
        <w:tabs>
          <w:tab w:val="left" w:pos="0"/>
        </w:tabs>
        <w:spacing w:after="283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3744">
        <w:rPr>
          <w:sz w:val="24"/>
          <w:szCs w:val="24"/>
        </w:rPr>
        <w:t>Quick Learning and Implementing &amp; Working Smart to achieve Goals as a team player.</w:t>
      </w:r>
    </w:p>
    <w:p w:rsidR="00A470DF" w:rsidRPr="004D55B8" w:rsidRDefault="00A470DF" w:rsidP="00BA656D">
      <w:pPr>
        <w:pStyle w:val="BodyText"/>
        <w:tabs>
          <w:tab w:val="left" w:pos="0"/>
        </w:tabs>
        <w:spacing w:after="28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1DCA" w:rsidRPr="004D55B8" w:rsidRDefault="00591DCA">
      <w:pPr>
        <w:shd w:val="clear" w:color="auto" w:fill="EEECE1"/>
        <w:rPr>
          <w:rFonts w:ascii="Times New Roman" w:hAnsi="Times New Roman" w:cs="Times New Roman"/>
        </w:rPr>
      </w:pPr>
      <w:r w:rsidRPr="004D55B8">
        <w:rPr>
          <w:rFonts w:ascii="Times New Roman" w:hAnsi="Times New Roman" w:cs="Times New Roman"/>
          <w:b/>
          <w:u w:val="single"/>
        </w:rPr>
        <w:t>ACADEMIC QUALIFICATIONS:</w:t>
      </w:r>
    </w:p>
    <w:p w:rsidR="00591DCA" w:rsidRPr="004D55B8" w:rsidRDefault="00591DCA">
      <w:pPr>
        <w:tabs>
          <w:tab w:val="left" w:pos="2160"/>
          <w:tab w:val="left" w:pos="2880"/>
          <w:tab w:val="left" w:pos="3600"/>
          <w:tab w:val="left" w:pos="4140"/>
        </w:tabs>
        <w:ind w:left="2880" w:hanging="2880"/>
        <w:rPr>
          <w:rFonts w:ascii="Times New Roman" w:hAnsi="Times New Roman" w:cs="Times New Roman"/>
        </w:rPr>
      </w:pPr>
    </w:p>
    <w:p w:rsidR="00591DCA" w:rsidRDefault="00591DCA">
      <w:pPr>
        <w:tabs>
          <w:tab w:val="left" w:pos="2160"/>
          <w:tab w:val="left" w:pos="2880"/>
          <w:tab w:val="left" w:pos="3600"/>
          <w:tab w:val="left" w:pos="4140"/>
        </w:tabs>
        <w:ind w:left="2880" w:hanging="28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394"/>
        <w:gridCol w:w="3943"/>
        <w:gridCol w:w="1968"/>
        <w:gridCol w:w="1883"/>
      </w:tblGrid>
      <w:tr w:rsidR="00893F2C" w:rsidTr="00893F2C">
        <w:tc>
          <w:tcPr>
            <w:tcW w:w="2394" w:type="dxa"/>
          </w:tcPr>
          <w:p w:rsidR="00893F2C" w:rsidRDefault="00893F2C" w:rsidP="000C3C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</w:p>
          <w:p w:rsidR="00893F2C" w:rsidRDefault="00893F2C" w:rsidP="000C3C9D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COURSE OF STUDY</w:t>
            </w:r>
          </w:p>
        </w:tc>
        <w:tc>
          <w:tcPr>
            <w:tcW w:w="3943" w:type="dxa"/>
          </w:tcPr>
          <w:p w:rsidR="00893F2C" w:rsidRDefault="00893F2C" w:rsidP="000C3C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</w:p>
          <w:p w:rsidR="00893F2C" w:rsidRDefault="00893F2C" w:rsidP="000C3C9D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NAME OF THE INSTITUTIONS</w:t>
            </w:r>
          </w:p>
        </w:tc>
        <w:tc>
          <w:tcPr>
            <w:tcW w:w="1968" w:type="dxa"/>
            <w:vAlign w:val="center"/>
          </w:tcPr>
          <w:p w:rsidR="00893F2C" w:rsidRDefault="00893F2C" w:rsidP="000C3C9D">
            <w:pPr>
              <w:snapToGrid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PASSED OUT</w:t>
            </w:r>
          </w:p>
        </w:tc>
        <w:tc>
          <w:tcPr>
            <w:tcW w:w="1883" w:type="dxa"/>
            <w:vAlign w:val="center"/>
          </w:tcPr>
          <w:p w:rsidR="00893F2C" w:rsidRDefault="00893F2C" w:rsidP="00893F2C">
            <w:pPr>
              <w:snapToGrid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PERCENTAGE</w:t>
            </w:r>
          </w:p>
        </w:tc>
      </w:tr>
      <w:tr w:rsidR="00893F2C" w:rsidTr="00893F2C">
        <w:tc>
          <w:tcPr>
            <w:tcW w:w="2394" w:type="dxa"/>
          </w:tcPr>
          <w:p w:rsidR="00893F2C" w:rsidRDefault="00893F2C" w:rsidP="000C3C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</w:p>
          <w:p w:rsidR="00893F2C" w:rsidRDefault="00893F2C" w:rsidP="000C3C9D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S.S.L.C</w:t>
            </w:r>
          </w:p>
        </w:tc>
        <w:tc>
          <w:tcPr>
            <w:tcW w:w="3943" w:type="dxa"/>
          </w:tcPr>
          <w:p w:rsidR="00893F2C" w:rsidRDefault="00893F2C" w:rsidP="00893F2C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</w:p>
          <w:p w:rsidR="00893F2C" w:rsidRDefault="00893F2C" w:rsidP="00893F2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Corporation High School,</w:t>
            </w:r>
          </w:p>
          <w:p w:rsidR="00893F2C" w:rsidRDefault="00893F2C" w:rsidP="00893F2C">
            <w:pPr>
              <w:tabs>
                <w:tab w:val="left" w:pos="2160"/>
                <w:tab w:val="left" w:pos="2880"/>
                <w:tab w:val="left" w:pos="3600"/>
                <w:tab w:val="left" w:pos="4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Chennai – 30.</w:t>
            </w:r>
          </w:p>
        </w:tc>
        <w:tc>
          <w:tcPr>
            <w:tcW w:w="1968" w:type="dxa"/>
          </w:tcPr>
          <w:p w:rsidR="00893F2C" w:rsidRDefault="00893F2C" w:rsidP="000C3C9D">
            <w:pPr>
              <w:snapToGrid w:val="0"/>
              <w:jc w:val="center"/>
              <w:rPr>
                <w:rFonts w:ascii="Times New Roman" w:hAnsi="Times New Roman"/>
              </w:rPr>
            </w:pPr>
          </w:p>
          <w:p w:rsidR="00893F2C" w:rsidRDefault="00893F2C" w:rsidP="000C3C9D">
            <w:pPr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MARCH 2006</w:t>
            </w:r>
          </w:p>
        </w:tc>
        <w:tc>
          <w:tcPr>
            <w:tcW w:w="1883" w:type="dxa"/>
          </w:tcPr>
          <w:p w:rsidR="00893F2C" w:rsidRDefault="00893F2C" w:rsidP="000C3C9D">
            <w:pPr>
              <w:snapToGrid w:val="0"/>
              <w:jc w:val="center"/>
              <w:rPr>
                <w:rFonts w:ascii="Times New Roman" w:hAnsi="Times New Roman"/>
              </w:rPr>
            </w:pPr>
          </w:p>
          <w:p w:rsidR="00893F2C" w:rsidRDefault="00893F2C" w:rsidP="000C3C9D">
            <w:pPr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</w:t>
            </w:r>
          </w:p>
        </w:tc>
      </w:tr>
      <w:tr w:rsidR="00893F2C" w:rsidTr="00893F2C">
        <w:tc>
          <w:tcPr>
            <w:tcW w:w="2394" w:type="dxa"/>
          </w:tcPr>
          <w:p w:rsidR="00893F2C" w:rsidRDefault="00893F2C" w:rsidP="000C3C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</w:p>
          <w:p w:rsidR="00893F2C" w:rsidRDefault="00893F2C" w:rsidP="000C3C9D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H.S.C</w:t>
            </w:r>
          </w:p>
        </w:tc>
        <w:tc>
          <w:tcPr>
            <w:tcW w:w="3943" w:type="dxa"/>
          </w:tcPr>
          <w:p w:rsidR="00893F2C" w:rsidRDefault="00893F2C" w:rsidP="00893F2C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</w:p>
          <w:p w:rsidR="00893F2C" w:rsidRDefault="00893F2C" w:rsidP="00893F2C">
            <w:pPr>
              <w:tabs>
                <w:tab w:val="left" w:pos="2160"/>
                <w:tab w:val="left" w:pos="2880"/>
                <w:tab w:val="left" w:pos="3600"/>
                <w:tab w:val="left" w:pos="414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A0525">
              <w:rPr>
                <w:rFonts w:ascii="Times New Roman" w:hAnsi="Times New Roman"/>
              </w:rPr>
              <w:t>S.K.D.J.Higher</w:t>
            </w:r>
            <w:proofErr w:type="spellEnd"/>
            <w:r w:rsidRPr="003A0525">
              <w:rPr>
                <w:rFonts w:ascii="Times New Roman" w:hAnsi="Times New Roman"/>
              </w:rPr>
              <w:t xml:space="preserve"> Secondary School</w:t>
            </w:r>
            <w:proofErr w:type="gramStart"/>
            <w:r w:rsidRPr="003A0525">
              <w:rPr>
                <w:rFonts w:ascii="Times New Roman" w:hAnsi="Times New Roman"/>
              </w:rPr>
              <w:t>,</w:t>
            </w:r>
            <w:proofErr w:type="gramEnd"/>
            <w:r w:rsidRPr="003A0525">
              <w:rPr>
                <w:rFonts w:ascii="Times New Roman" w:hAnsi="Times New Roman"/>
              </w:rPr>
              <w:br/>
            </w:r>
            <w:proofErr w:type="spellStart"/>
            <w:r>
              <w:rPr>
                <w:rFonts w:ascii="Times New Roman" w:hAnsi="Times New Roman"/>
              </w:rPr>
              <w:t>Thiruverkadu</w:t>
            </w:r>
            <w:proofErr w:type="spellEnd"/>
            <w:r>
              <w:rPr>
                <w:rFonts w:ascii="Times New Roman" w:hAnsi="Times New Roman"/>
              </w:rPr>
              <w:t>, Chennai - 77.</w:t>
            </w:r>
          </w:p>
        </w:tc>
        <w:tc>
          <w:tcPr>
            <w:tcW w:w="1968" w:type="dxa"/>
          </w:tcPr>
          <w:p w:rsidR="00893F2C" w:rsidRDefault="00893F2C" w:rsidP="000C3C9D">
            <w:pPr>
              <w:snapToGrid w:val="0"/>
              <w:jc w:val="center"/>
              <w:rPr>
                <w:rFonts w:ascii="Times New Roman" w:hAnsi="Times New Roman"/>
              </w:rPr>
            </w:pPr>
          </w:p>
          <w:p w:rsidR="00893F2C" w:rsidRDefault="00893F2C" w:rsidP="000C3C9D">
            <w:pPr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MARCH 2008</w:t>
            </w:r>
          </w:p>
        </w:tc>
        <w:tc>
          <w:tcPr>
            <w:tcW w:w="1883" w:type="dxa"/>
          </w:tcPr>
          <w:p w:rsidR="00893F2C" w:rsidRDefault="00893F2C" w:rsidP="000C3C9D">
            <w:pPr>
              <w:snapToGrid w:val="0"/>
              <w:jc w:val="center"/>
              <w:rPr>
                <w:rFonts w:ascii="Times New Roman" w:hAnsi="Times New Roman"/>
              </w:rPr>
            </w:pPr>
          </w:p>
          <w:p w:rsidR="00893F2C" w:rsidRDefault="00893F2C" w:rsidP="000C3C9D">
            <w:pPr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</w:t>
            </w:r>
          </w:p>
        </w:tc>
      </w:tr>
      <w:tr w:rsidR="00D63744" w:rsidTr="00893F2C">
        <w:tc>
          <w:tcPr>
            <w:tcW w:w="2394" w:type="dxa"/>
          </w:tcPr>
          <w:p w:rsidR="00D63744" w:rsidRDefault="00D63744" w:rsidP="0059738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</w:p>
          <w:p w:rsidR="00D63744" w:rsidRDefault="00D63744" w:rsidP="00597386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HDA</w:t>
            </w:r>
            <w:r>
              <w:rPr>
                <w:rFonts w:ascii="Times New Roman" w:hAnsi="Times New Roman"/>
                <w:b/>
              </w:rPr>
              <w:br/>
            </w:r>
            <w:r w:rsidRPr="00AF077B">
              <w:rPr>
                <w:rFonts w:ascii="Times New Roman" w:hAnsi="Times New Roman"/>
                <w:b/>
              </w:rPr>
              <w:t>Higher Diploma In Animation</w:t>
            </w:r>
          </w:p>
        </w:tc>
        <w:tc>
          <w:tcPr>
            <w:tcW w:w="3943" w:type="dxa"/>
          </w:tcPr>
          <w:p w:rsidR="00D63744" w:rsidRDefault="00D63744" w:rsidP="0059738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</w:p>
          <w:p w:rsidR="00D63744" w:rsidRDefault="00D63744" w:rsidP="00597386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Arena Animation,</w:t>
            </w:r>
          </w:p>
          <w:p w:rsidR="00D63744" w:rsidRDefault="00D63744" w:rsidP="00597386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Anna Nagar, Chennai</w:t>
            </w:r>
          </w:p>
        </w:tc>
        <w:tc>
          <w:tcPr>
            <w:tcW w:w="1968" w:type="dxa"/>
          </w:tcPr>
          <w:p w:rsidR="00D63744" w:rsidRDefault="00D63744" w:rsidP="00597386">
            <w:pPr>
              <w:snapToGrid w:val="0"/>
              <w:jc w:val="center"/>
              <w:rPr>
                <w:rFonts w:ascii="Times New Roman" w:hAnsi="Times New Roman"/>
              </w:rPr>
            </w:pPr>
          </w:p>
          <w:p w:rsidR="00F05258" w:rsidRDefault="00F05258" w:rsidP="00597386">
            <w:pPr>
              <w:snapToGrid w:val="0"/>
              <w:jc w:val="center"/>
              <w:rPr>
                <w:rFonts w:ascii="Times New Roman" w:hAnsi="Times New Roman"/>
              </w:rPr>
            </w:pPr>
          </w:p>
          <w:p w:rsidR="00D63744" w:rsidRDefault="00D63744" w:rsidP="00597386">
            <w:pPr>
              <w:snapToGrid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2011</w:t>
            </w:r>
          </w:p>
        </w:tc>
        <w:tc>
          <w:tcPr>
            <w:tcW w:w="1883" w:type="dxa"/>
          </w:tcPr>
          <w:p w:rsidR="00D63744" w:rsidRDefault="00D63744" w:rsidP="00597386">
            <w:pPr>
              <w:snapToGrid w:val="0"/>
              <w:jc w:val="center"/>
              <w:rPr>
                <w:rFonts w:ascii="Times New Roman" w:hAnsi="Times New Roman"/>
              </w:rPr>
            </w:pPr>
          </w:p>
          <w:p w:rsidR="005203A3" w:rsidRDefault="005203A3" w:rsidP="00597386">
            <w:pPr>
              <w:snapToGrid w:val="0"/>
              <w:jc w:val="center"/>
              <w:rPr>
                <w:rFonts w:ascii="Times New Roman" w:hAnsi="Times New Roman"/>
              </w:rPr>
            </w:pPr>
          </w:p>
          <w:p w:rsidR="00D63744" w:rsidRDefault="00D63744" w:rsidP="00597386">
            <w:pPr>
              <w:snapToGrid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60</w:t>
            </w:r>
          </w:p>
        </w:tc>
      </w:tr>
      <w:tr w:rsidR="00D63744" w:rsidTr="00893F2C">
        <w:tc>
          <w:tcPr>
            <w:tcW w:w="2394" w:type="dxa"/>
          </w:tcPr>
          <w:p w:rsidR="00D63744" w:rsidRDefault="00D63744" w:rsidP="000C3C9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</w:p>
          <w:p w:rsidR="00D63744" w:rsidRDefault="00D63744" w:rsidP="000C3C9D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B.Com</w:t>
            </w:r>
          </w:p>
        </w:tc>
        <w:tc>
          <w:tcPr>
            <w:tcW w:w="3943" w:type="dxa"/>
          </w:tcPr>
          <w:p w:rsidR="00D63744" w:rsidRDefault="00D63744" w:rsidP="00893F2C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</w:p>
          <w:p w:rsidR="00D63744" w:rsidRDefault="00D63744" w:rsidP="00893F2C">
            <w:pPr>
              <w:snapToGrid w:val="0"/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Pachaiyappa’s</w:t>
            </w:r>
            <w:proofErr w:type="spellEnd"/>
            <w:r>
              <w:rPr>
                <w:rFonts w:ascii="Times New Roman" w:hAnsi="Times New Roman"/>
              </w:rPr>
              <w:t xml:space="preserve"> College,</w:t>
            </w:r>
          </w:p>
          <w:p w:rsidR="00D63744" w:rsidRDefault="00D63744" w:rsidP="00893F2C">
            <w:pPr>
              <w:tabs>
                <w:tab w:val="left" w:pos="2160"/>
                <w:tab w:val="left" w:pos="2880"/>
                <w:tab w:val="left" w:pos="3600"/>
                <w:tab w:val="left" w:pos="4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Chennai - 30.</w:t>
            </w:r>
          </w:p>
        </w:tc>
        <w:tc>
          <w:tcPr>
            <w:tcW w:w="1968" w:type="dxa"/>
          </w:tcPr>
          <w:p w:rsidR="00D63744" w:rsidRDefault="00D63744" w:rsidP="000C3C9D">
            <w:pPr>
              <w:snapToGrid w:val="0"/>
              <w:jc w:val="center"/>
              <w:rPr>
                <w:rFonts w:ascii="Times New Roman" w:hAnsi="Times New Roman"/>
              </w:rPr>
            </w:pPr>
          </w:p>
          <w:p w:rsidR="00D63744" w:rsidRDefault="00D63744" w:rsidP="000C3C9D">
            <w:pPr>
              <w:snapToGrid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APRIL 2012</w:t>
            </w:r>
          </w:p>
        </w:tc>
        <w:tc>
          <w:tcPr>
            <w:tcW w:w="1883" w:type="dxa"/>
          </w:tcPr>
          <w:p w:rsidR="00D63744" w:rsidRDefault="00D63744" w:rsidP="000C3C9D">
            <w:pPr>
              <w:snapToGrid w:val="0"/>
              <w:jc w:val="center"/>
              <w:rPr>
                <w:rFonts w:ascii="Times New Roman" w:hAnsi="Times New Roman"/>
              </w:rPr>
            </w:pPr>
          </w:p>
          <w:p w:rsidR="00D63744" w:rsidRDefault="00D63744" w:rsidP="000C3C9D">
            <w:pPr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</w:tbl>
    <w:p w:rsidR="002764AC" w:rsidRDefault="002764AC">
      <w:pPr>
        <w:tabs>
          <w:tab w:val="left" w:pos="2160"/>
          <w:tab w:val="left" w:pos="2880"/>
          <w:tab w:val="left" w:pos="3600"/>
          <w:tab w:val="left" w:pos="4140"/>
        </w:tabs>
        <w:ind w:left="2880" w:hanging="2880"/>
        <w:rPr>
          <w:rFonts w:ascii="Times New Roman" w:hAnsi="Times New Roman" w:cs="Times New Roman"/>
        </w:rPr>
      </w:pPr>
    </w:p>
    <w:p w:rsidR="00CE0E8A" w:rsidRPr="004D55B8" w:rsidRDefault="00AF077B" w:rsidP="00CE0E8A">
      <w:pPr>
        <w:shd w:val="clear" w:color="auto" w:fill="EEECE1"/>
        <w:rPr>
          <w:rFonts w:ascii="Times New Roman" w:hAnsi="Times New Roman" w:cs="Times New Roman"/>
        </w:rPr>
      </w:pPr>
      <w:r w:rsidRPr="00AF077B">
        <w:rPr>
          <w:rFonts w:ascii="Times New Roman" w:hAnsi="Times New Roman" w:cs="Times New Roman"/>
          <w:b/>
          <w:u w:val="single"/>
        </w:rPr>
        <w:t>OTHER QUALIFICATION</w:t>
      </w:r>
      <w:r w:rsidR="00CE0E8A" w:rsidRPr="004D55B8">
        <w:rPr>
          <w:rFonts w:ascii="Times New Roman" w:hAnsi="Times New Roman" w:cs="Times New Roman"/>
          <w:b/>
          <w:u w:val="single"/>
        </w:rPr>
        <w:t>:</w:t>
      </w:r>
    </w:p>
    <w:p w:rsidR="00CE0E8A" w:rsidRDefault="00CE0E8A">
      <w:pPr>
        <w:tabs>
          <w:tab w:val="left" w:pos="2160"/>
          <w:tab w:val="left" w:pos="2880"/>
          <w:tab w:val="left" w:pos="3600"/>
          <w:tab w:val="left" w:pos="4140"/>
        </w:tabs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10206" w:type="dxa"/>
        <w:tblInd w:w="108" w:type="dxa"/>
        <w:tblLayout w:type="fixed"/>
        <w:tblLook w:val="0000"/>
      </w:tblPr>
      <w:tblGrid>
        <w:gridCol w:w="2977"/>
        <w:gridCol w:w="3260"/>
        <w:gridCol w:w="1843"/>
        <w:gridCol w:w="2126"/>
      </w:tblGrid>
      <w:tr w:rsidR="006622B1" w:rsidTr="00753BBC">
        <w:trPr>
          <w:trHeight w:val="41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2B1" w:rsidRDefault="006622B1" w:rsidP="00C662A6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:rsidR="006622B1" w:rsidRDefault="006622B1" w:rsidP="00C662A6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COURSE OF STUDY</w:t>
            </w:r>
          </w:p>
          <w:p w:rsidR="006622B1" w:rsidRDefault="006622B1" w:rsidP="00C662A6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2B1" w:rsidRDefault="006622B1" w:rsidP="00C662A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</w:p>
          <w:p w:rsidR="006622B1" w:rsidRDefault="006622B1" w:rsidP="00C662A6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NAME OF THE</w:t>
            </w:r>
          </w:p>
          <w:p w:rsidR="006622B1" w:rsidRDefault="006622B1" w:rsidP="00C662A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INSTITUTIONS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2B1" w:rsidRDefault="006622B1" w:rsidP="00C662A6">
            <w:pPr>
              <w:snapToGrid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PASSED OUT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2B1" w:rsidRDefault="006622B1" w:rsidP="000C3C9D">
            <w:pPr>
              <w:snapToGrid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PERCENTAGE</w:t>
            </w:r>
          </w:p>
        </w:tc>
      </w:tr>
      <w:tr w:rsidR="004874D5" w:rsidTr="006622B1">
        <w:trPr>
          <w:trHeight w:val="41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4D5" w:rsidRDefault="004874D5" w:rsidP="00C662A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</w:p>
          <w:p w:rsidR="004874D5" w:rsidRDefault="004874D5" w:rsidP="00AF077B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PGDCA</w:t>
            </w:r>
            <w:r>
              <w:rPr>
                <w:rFonts w:ascii="Times New Roman" w:hAnsi="Times New Roman"/>
                <w:b/>
                <w:bCs/>
              </w:rPr>
              <w:br/>
              <w:t>P</w:t>
            </w:r>
            <w:r w:rsidRPr="00AF077B">
              <w:rPr>
                <w:rFonts w:ascii="Times New Roman" w:hAnsi="Times New Roman"/>
                <w:b/>
                <w:bCs/>
              </w:rPr>
              <w:t>ost Graduate Diploma In Computer Application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4D5" w:rsidRDefault="004874D5" w:rsidP="00C662A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</w:p>
          <w:p w:rsidR="004874D5" w:rsidRDefault="004874D5" w:rsidP="00C662A6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F22F29">
              <w:rPr>
                <w:rFonts w:ascii="Times New Roman" w:hAnsi="Times New Roman"/>
              </w:rPr>
              <w:t>NISE Software Education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D5" w:rsidRDefault="004874D5" w:rsidP="00C662A6">
            <w:pPr>
              <w:snapToGrid w:val="0"/>
              <w:jc w:val="center"/>
              <w:rPr>
                <w:rFonts w:ascii="Times New Roman" w:hAnsi="Times New Roman"/>
              </w:rPr>
            </w:pPr>
          </w:p>
          <w:p w:rsidR="004874D5" w:rsidRDefault="004874D5" w:rsidP="00C662A6">
            <w:pPr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D5" w:rsidRDefault="004874D5" w:rsidP="000C3C9D">
            <w:pPr>
              <w:snapToGrid w:val="0"/>
              <w:jc w:val="center"/>
              <w:rPr>
                <w:rFonts w:ascii="Times New Roman" w:hAnsi="Times New Roman"/>
              </w:rPr>
            </w:pPr>
          </w:p>
          <w:p w:rsidR="004874D5" w:rsidRDefault="004874D5" w:rsidP="000C3C9D">
            <w:pPr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</w:tr>
    </w:tbl>
    <w:p w:rsidR="00A470DF" w:rsidRDefault="00A470DF">
      <w:pPr>
        <w:tabs>
          <w:tab w:val="left" w:pos="2160"/>
          <w:tab w:val="left" w:pos="2880"/>
          <w:tab w:val="left" w:pos="3600"/>
          <w:tab w:val="left" w:pos="4140"/>
        </w:tabs>
        <w:ind w:left="2880" w:hanging="2880"/>
        <w:rPr>
          <w:rFonts w:ascii="Times New Roman" w:hAnsi="Times New Roman" w:cs="Times New Roman"/>
        </w:rPr>
      </w:pPr>
    </w:p>
    <w:p w:rsidR="00A470DF" w:rsidRDefault="00A470DF">
      <w:pPr>
        <w:tabs>
          <w:tab w:val="left" w:pos="2160"/>
          <w:tab w:val="left" w:pos="2880"/>
          <w:tab w:val="left" w:pos="3600"/>
          <w:tab w:val="left" w:pos="4140"/>
        </w:tabs>
        <w:ind w:left="2880" w:hanging="2880"/>
        <w:rPr>
          <w:rFonts w:ascii="Times New Roman" w:hAnsi="Times New Roman" w:cs="Times New Roman"/>
        </w:rPr>
      </w:pPr>
    </w:p>
    <w:p w:rsidR="00CE0E8A" w:rsidRDefault="00CE0E8A">
      <w:pPr>
        <w:tabs>
          <w:tab w:val="left" w:pos="2160"/>
          <w:tab w:val="left" w:pos="2880"/>
          <w:tab w:val="left" w:pos="3600"/>
          <w:tab w:val="left" w:pos="4140"/>
        </w:tabs>
        <w:ind w:left="2880" w:hanging="2880"/>
        <w:rPr>
          <w:rFonts w:ascii="Times New Roman" w:hAnsi="Times New Roman" w:cs="Times New Roman"/>
        </w:rPr>
      </w:pPr>
    </w:p>
    <w:p w:rsidR="00591DCA" w:rsidRPr="004D55B8" w:rsidRDefault="00591DCA">
      <w:pPr>
        <w:shd w:val="clear" w:color="auto" w:fill="EEECE1"/>
        <w:rPr>
          <w:rFonts w:ascii="Times New Roman" w:hAnsi="Times New Roman" w:cs="Times New Roman"/>
          <w:u w:val="single"/>
        </w:rPr>
      </w:pPr>
      <w:r w:rsidRPr="004D55B8">
        <w:rPr>
          <w:rFonts w:ascii="Times New Roman" w:hAnsi="Times New Roman" w:cs="Times New Roman"/>
          <w:b/>
          <w:u w:val="single"/>
        </w:rPr>
        <w:t>PERSONAL DETAILS:</w:t>
      </w:r>
    </w:p>
    <w:p w:rsidR="00591DCA" w:rsidRPr="004D55B8" w:rsidRDefault="00591DCA">
      <w:pPr>
        <w:tabs>
          <w:tab w:val="left" w:pos="-540"/>
        </w:tabs>
        <w:ind w:left="-360"/>
        <w:rPr>
          <w:rFonts w:ascii="Times New Roman" w:hAnsi="Times New Roman" w:cs="Times New Roman"/>
          <w:u w:val="single"/>
        </w:rPr>
      </w:pPr>
    </w:p>
    <w:p w:rsidR="00F05258" w:rsidRDefault="00F05258" w:rsidP="00F05258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b/>
          <w:i/>
        </w:rPr>
      </w:pPr>
    </w:p>
    <w:p w:rsidR="00F05258" w:rsidRPr="009A08F5" w:rsidRDefault="00F05258" w:rsidP="00F05258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D250D1">
        <w:rPr>
          <w:rFonts w:ascii="Times New Roman" w:hAnsi="Times New Roman" w:cs="Times New Roman"/>
          <w:b/>
          <w:i/>
        </w:rPr>
        <w:t>Name</w:t>
      </w:r>
      <w:r w:rsidRPr="00D250D1">
        <w:rPr>
          <w:rFonts w:ascii="Times New Roman" w:hAnsi="Times New Roman" w:cs="Times New Roman"/>
          <w:b/>
          <w:i/>
        </w:rPr>
        <w:tab/>
      </w:r>
      <w:r w:rsidRPr="00D250D1">
        <w:rPr>
          <w:rFonts w:ascii="Times New Roman" w:hAnsi="Times New Roman" w:cs="Times New Roman"/>
          <w:b/>
          <w:i/>
        </w:rPr>
        <w:tab/>
      </w:r>
      <w:r w:rsidRPr="00D250D1">
        <w:rPr>
          <w:rFonts w:ascii="Times New Roman" w:hAnsi="Times New Roman" w:cs="Times New Roman"/>
          <w:b/>
          <w:i/>
        </w:rPr>
        <w:tab/>
      </w:r>
      <w:r w:rsidRPr="00D250D1">
        <w:rPr>
          <w:rFonts w:ascii="Times New Roman" w:hAnsi="Times New Roman" w:cs="Times New Roman"/>
          <w:b/>
          <w:i/>
        </w:rPr>
        <w:tab/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/>
          <w:b/>
          <w:sz w:val="28"/>
        </w:rPr>
        <w:t>SANTHOSH MOORTHY</w:t>
      </w:r>
    </w:p>
    <w:p w:rsidR="00F05258" w:rsidRDefault="00F05258" w:rsidP="00F05258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D250D1">
        <w:rPr>
          <w:rFonts w:ascii="Times New Roman" w:hAnsi="Times New Roman" w:cs="Times New Roman"/>
          <w:b/>
          <w:i/>
        </w:rPr>
        <w:t>Date of Birth</w:t>
      </w:r>
      <w:r w:rsidRPr="00D250D1">
        <w:rPr>
          <w:rFonts w:ascii="Times New Roman" w:hAnsi="Times New Roman" w:cs="Times New Roman"/>
          <w:b/>
          <w:i/>
        </w:rPr>
        <w:tab/>
      </w:r>
      <w:r w:rsidRPr="00D250D1">
        <w:rPr>
          <w:rFonts w:ascii="Times New Roman" w:hAnsi="Times New Roman" w:cs="Times New Roman"/>
          <w:b/>
          <w:i/>
        </w:rPr>
        <w:tab/>
      </w:r>
      <w:r w:rsidRPr="00D250D1">
        <w:rPr>
          <w:rFonts w:ascii="Times New Roman" w:hAnsi="Times New Roman" w:cs="Times New Roman"/>
          <w:b/>
          <w:i/>
        </w:rPr>
        <w:tab/>
        <w:t>:</w:t>
      </w:r>
      <w:r w:rsidRPr="009A08F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30</w:t>
      </w:r>
      <w:r w:rsidRPr="009A08F5">
        <w:rPr>
          <w:rFonts w:ascii="Times New Roman" w:hAnsi="Times New Roman" w:cs="Times New Roman"/>
        </w:rPr>
        <w:t>.07.19</w:t>
      </w:r>
      <w:r>
        <w:rPr>
          <w:rFonts w:ascii="Times New Roman" w:hAnsi="Times New Roman" w:cs="Times New Roman"/>
        </w:rPr>
        <w:t>91</w:t>
      </w:r>
    </w:p>
    <w:p w:rsidR="00F05258" w:rsidRDefault="00F05258" w:rsidP="00F05258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/>
        </w:rPr>
      </w:pPr>
      <w:r w:rsidRPr="00D250D1">
        <w:rPr>
          <w:rFonts w:ascii="Times New Roman" w:hAnsi="Times New Roman"/>
          <w:b/>
          <w:i/>
        </w:rPr>
        <w:t>Mother Tongue</w:t>
      </w:r>
      <w:r w:rsidRPr="00D250D1">
        <w:rPr>
          <w:rFonts w:ascii="Times New Roman" w:hAnsi="Times New Roman"/>
          <w:b/>
          <w:i/>
        </w:rPr>
        <w:tab/>
        <w:t xml:space="preserve"> </w:t>
      </w:r>
      <w:r w:rsidRPr="00D250D1">
        <w:rPr>
          <w:rFonts w:ascii="Times New Roman" w:hAnsi="Times New Roman"/>
          <w:b/>
          <w:i/>
        </w:rPr>
        <w:tab/>
        <w:t>:</w:t>
      </w:r>
      <w:r>
        <w:rPr>
          <w:rFonts w:ascii="Times New Roman" w:hAnsi="Times New Roman"/>
        </w:rPr>
        <w:tab/>
        <w:t>Tamil</w:t>
      </w:r>
    </w:p>
    <w:p w:rsidR="00F05258" w:rsidRPr="009A08F5" w:rsidRDefault="00F05258" w:rsidP="00F05258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D250D1">
        <w:rPr>
          <w:rFonts w:ascii="Times New Roman" w:hAnsi="Times New Roman" w:cs="Times New Roman"/>
          <w:b/>
          <w:i/>
        </w:rPr>
        <w:t>Sex</w:t>
      </w:r>
      <w:r w:rsidRPr="00D250D1">
        <w:rPr>
          <w:rFonts w:ascii="Times New Roman" w:hAnsi="Times New Roman" w:cs="Times New Roman"/>
          <w:b/>
          <w:i/>
        </w:rPr>
        <w:tab/>
      </w:r>
      <w:r w:rsidRPr="00D250D1">
        <w:rPr>
          <w:rFonts w:ascii="Times New Roman" w:hAnsi="Times New Roman" w:cs="Times New Roman"/>
          <w:b/>
          <w:i/>
        </w:rPr>
        <w:tab/>
      </w:r>
      <w:r w:rsidRPr="00D250D1">
        <w:rPr>
          <w:rFonts w:ascii="Times New Roman" w:hAnsi="Times New Roman" w:cs="Times New Roman"/>
          <w:b/>
          <w:i/>
        </w:rPr>
        <w:tab/>
      </w:r>
      <w:r w:rsidRPr="00D250D1">
        <w:rPr>
          <w:rFonts w:ascii="Times New Roman" w:hAnsi="Times New Roman" w:cs="Times New Roman"/>
          <w:b/>
          <w:i/>
        </w:rPr>
        <w:tab/>
        <w:t>:</w:t>
      </w:r>
      <w:r w:rsidRPr="009A08F5">
        <w:rPr>
          <w:rFonts w:ascii="Times New Roman" w:hAnsi="Times New Roman" w:cs="Times New Roman"/>
        </w:rPr>
        <w:tab/>
        <w:t>Male</w:t>
      </w:r>
      <w:r w:rsidRPr="009A08F5">
        <w:rPr>
          <w:rFonts w:ascii="Times New Roman" w:hAnsi="Times New Roman" w:cs="Times New Roman"/>
        </w:rPr>
        <w:tab/>
      </w:r>
      <w:r w:rsidRPr="009A08F5">
        <w:rPr>
          <w:rFonts w:ascii="Times New Roman" w:hAnsi="Times New Roman" w:cs="Times New Roman"/>
        </w:rPr>
        <w:tab/>
      </w:r>
      <w:r w:rsidRPr="009A08F5">
        <w:rPr>
          <w:rFonts w:ascii="Times New Roman" w:hAnsi="Times New Roman" w:cs="Times New Roman"/>
        </w:rPr>
        <w:tab/>
      </w:r>
      <w:r w:rsidRPr="009A08F5">
        <w:rPr>
          <w:rFonts w:ascii="Times New Roman" w:hAnsi="Times New Roman" w:cs="Times New Roman"/>
        </w:rPr>
        <w:tab/>
      </w:r>
    </w:p>
    <w:p w:rsidR="00F05258" w:rsidRPr="009A08F5" w:rsidRDefault="00F05258" w:rsidP="00F05258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D250D1">
        <w:rPr>
          <w:rFonts w:ascii="Times New Roman" w:hAnsi="Times New Roman" w:cs="Times New Roman"/>
          <w:b/>
          <w:i/>
        </w:rPr>
        <w:t>Marital Status</w:t>
      </w:r>
      <w:r w:rsidRPr="00D250D1">
        <w:rPr>
          <w:rFonts w:ascii="Times New Roman" w:hAnsi="Times New Roman" w:cs="Times New Roman"/>
          <w:b/>
          <w:i/>
        </w:rPr>
        <w:tab/>
      </w:r>
      <w:r w:rsidRPr="00D250D1">
        <w:rPr>
          <w:rFonts w:ascii="Times New Roman" w:hAnsi="Times New Roman" w:cs="Times New Roman"/>
          <w:b/>
          <w:i/>
        </w:rPr>
        <w:tab/>
      </w:r>
      <w:r w:rsidRPr="00D250D1">
        <w:rPr>
          <w:rFonts w:ascii="Times New Roman" w:hAnsi="Times New Roman" w:cs="Times New Roman"/>
          <w:b/>
          <w:i/>
        </w:rPr>
        <w:tab/>
        <w:t>:</w:t>
      </w:r>
      <w:r w:rsidRPr="009A08F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Single</w:t>
      </w:r>
      <w:r w:rsidRPr="009A08F5">
        <w:rPr>
          <w:rFonts w:ascii="Times New Roman" w:hAnsi="Times New Roman" w:cs="Times New Roman"/>
        </w:rPr>
        <w:tab/>
      </w:r>
      <w:r w:rsidRPr="009A08F5">
        <w:rPr>
          <w:rFonts w:ascii="Times New Roman" w:hAnsi="Times New Roman" w:cs="Times New Roman"/>
        </w:rPr>
        <w:tab/>
      </w:r>
      <w:r w:rsidRPr="009A08F5">
        <w:rPr>
          <w:rFonts w:ascii="Times New Roman" w:hAnsi="Times New Roman" w:cs="Times New Roman"/>
        </w:rPr>
        <w:tab/>
      </w:r>
    </w:p>
    <w:p w:rsidR="00F05258" w:rsidRPr="009A08F5" w:rsidRDefault="00F05258" w:rsidP="00F05258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D250D1">
        <w:rPr>
          <w:rFonts w:ascii="Times New Roman" w:hAnsi="Times New Roman" w:cs="Times New Roman"/>
          <w:b/>
          <w:i/>
        </w:rPr>
        <w:t>Nationality</w:t>
      </w:r>
      <w:r w:rsidRPr="00D250D1">
        <w:rPr>
          <w:rFonts w:ascii="Times New Roman" w:hAnsi="Times New Roman" w:cs="Times New Roman"/>
          <w:b/>
          <w:i/>
        </w:rPr>
        <w:tab/>
      </w:r>
      <w:r w:rsidRPr="00D250D1">
        <w:rPr>
          <w:rFonts w:ascii="Times New Roman" w:hAnsi="Times New Roman" w:cs="Times New Roman"/>
          <w:b/>
          <w:i/>
        </w:rPr>
        <w:tab/>
      </w:r>
      <w:r w:rsidRPr="00D250D1">
        <w:rPr>
          <w:rFonts w:ascii="Times New Roman" w:hAnsi="Times New Roman" w:cs="Times New Roman"/>
          <w:b/>
          <w:i/>
        </w:rPr>
        <w:tab/>
        <w:t>:</w:t>
      </w:r>
      <w:r w:rsidRPr="009A08F5">
        <w:rPr>
          <w:rFonts w:ascii="Times New Roman" w:hAnsi="Times New Roman" w:cs="Times New Roman"/>
        </w:rPr>
        <w:tab/>
        <w:t>Indian</w:t>
      </w:r>
      <w:r w:rsidRPr="009A08F5">
        <w:rPr>
          <w:rFonts w:ascii="Times New Roman" w:hAnsi="Times New Roman" w:cs="Times New Roman"/>
        </w:rPr>
        <w:tab/>
      </w:r>
      <w:r w:rsidRPr="009A08F5">
        <w:rPr>
          <w:rFonts w:ascii="Times New Roman" w:hAnsi="Times New Roman" w:cs="Times New Roman"/>
        </w:rPr>
        <w:tab/>
      </w:r>
      <w:r w:rsidRPr="009A08F5">
        <w:rPr>
          <w:rFonts w:ascii="Times New Roman" w:hAnsi="Times New Roman" w:cs="Times New Roman"/>
        </w:rPr>
        <w:tab/>
      </w:r>
    </w:p>
    <w:p w:rsidR="00591DCA" w:rsidRDefault="00F05258" w:rsidP="00F05258">
      <w:pPr>
        <w:ind w:firstLine="720"/>
        <w:rPr>
          <w:rFonts w:ascii="Times New Roman" w:hAnsi="Times New Roman" w:cs="Times New Roman"/>
        </w:rPr>
      </w:pPr>
      <w:r w:rsidRPr="00D250D1">
        <w:rPr>
          <w:rFonts w:ascii="Times New Roman" w:hAnsi="Times New Roman" w:cs="Times New Roman"/>
          <w:b/>
          <w:i/>
        </w:rPr>
        <w:t>Languages Known</w:t>
      </w:r>
      <w:r w:rsidRPr="00D250D1">
        <w:rPr>
          <w:rFonts w:ascii="Times New Roman" w:hAnsi="Times New Roman" w:cs="Times New Roman"/>
          <w:b/>
          <w:i/>
        </w:rPr>
        <w:tab/>
      </w:r>
      <w:r w:rsidRPr="00D250D1">
        <w:rPr>
          <w:rFonts w:ascii="Times New Roman" w:hAnsi="Times New Roman" w:cs="Times New Roman"/>
          <w:b/>
          <w:i/>
        </w:rPr>
        <w:tab/>
        <w:t>:</w:t>
      </w:r>
      <w:r w:rsidRPr="009A08F5">
        <w:rPr>
          <w:rFonts w:ascii="Times New Roman" w:hAnsi="Times New Roman" w:cs="Times New Roman"/>
        </w:rPr>
        <w:tab/>
        <w:t>Tamil, English</w:t>
      </w:r>
      <w:r w:rsidRPr="009A08F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Telugu</w:t>
      </w:r>
      <w:proofErr w:type="gramEnd"/>
      <w:r w:rsidRPr="009A08F5">
        <w:rPr>
          <w:rFonts w:ascii="Times New Roman" w:hAnsi="Times New Roman" w:cs="Times New Roman"/>
        </w:rPr>
        <w:tab/>
      </w:r>
    </w:p>
    <w:p w:rsidR="00F05258" w:rsidRDefault="00F05258" w:rsidP="00F05258">
      <w:pPr>
        <w:ind w:firstLine="720"/>
        <w:rPr>
          <w:rFonts w:ascii="Times New Roman" w:hAnsi="Times New Roman" w:cs="Times New Roman"/>
        </w:rPr>
      </w:pPr>
    </w:p>
    <w:p w:rsidR="00591DCA" w:rsidRPr="004D55B8" w:rsidRDefault="00591DCA">
      <w:pPr>
        <w:rPr>
          <w:rFonts w:ascii="Times New Roman" w:hAnsi="Times New Roman" w:cs="Times New Roman"/>
          <w:b/>
        </w:rPr>
      </w:pPr>
      <w:r w:rsidRPr="004D55B8">
        <w:rPr>
          <w:rFonts w:ascii="Times New Roman" w:hAnsi="Times New Roman" w:cs="Times New Roman"/>
        </w:rPr>
        <w:t>I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declare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that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the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above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given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information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is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true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to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the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best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of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my</w:t>
      </w:r>
      <w:r w:rsidRPr="004D55B8">
        <w:rPr>
          <w:rFonts w:ascii="Times New Roman" w:eastAsia="Verdana" w:hAnsi="Times New Roman" w:cs="Times New Roman"/>
        </w:rPr>
        <w:t xml:space="preserve"> </w:t>
      </w:r>
      <w:r w:rsidRPr="004D55B8">
        <w:rPr>
          <w:rFonts w:ascii="Times New Roman" w:hAnsi="Times New Roman" w:cs="Times New Roman"/>
        </w:rPr>
        <w:t>knowledge.</w:t>
      </w:r>
    </w:p>
    <w:p w:rsidR="00591DCA" w:rsidRPr="004D55B8" w:rsidRDefault="00591DCA">
      <w:pPr>
        <w:rPr>
          <w:rFonts w:ascii="Times New Roman" w:hAnsi="Times New Roman" w:cs="Times New Roman"/>
          <w:b/>
        </w:rPr>
      </w:pPr>
    </w:p>
    <w:p w:rsidR="00591DCA" w:rsidRDefault="00591DCA">
      <w:pPr>
        <w:rPr>
          <w:rFonts w:ascii="Times New Roman" w:eastAsia="Verdana" w:hAnsi="Times New Roman" w:cs="Times New Roman"/>
          <w:b/>
        </w:rPr>
      </w:pPr>
    </w:p>
    <w:p w:rsidR="005149D4" w:rsidRPr="004D55B8" w:rsidRDefault="005149D4">
      <w:pPr>
        <w:rPr>
          <w:rFonts w:ascii="Times New Roman" w:eastAsia="Verdana" w:hAnsi="Times New Roman" w:cs="Times New Roman"/>
          <w:b/>
        </w:rPr>
      </w:pPr>
    </w:p>
    <w:p w:rsidR="00591DCA" w:rsidRDefault="00BE3AC1">
      <w:pPr>
        <w:rPr>
          <w:rFonts w:ascii="Times New Roman" w:eastAsia="Verdana" w:hAnsi="Times New Roman" w:cs="Times New Roman"/>
          <w:b/>
        </w:rPr>
      </w:pPr>
      <w:r>
        <w:rPr>
          <w:rFonts w:ascii="Times New Roman" w:eastAsia="Verdana" w:hAnsi="Times New Roman" w:cs="Times New Roman"/>
          <w:b/>
        </w:rPr>
        <w:t>Date:</w:t>
      </w:r>
    </w:p>
    <w:p w:rsidR="00591DCA" w:rsidRPr="004D55B8" w:rsidRDefault="00BE3AC1" w:rsidP="00BE3AC1">
      <w:pPr>
        <w:rPr>
          <w:rFonts w:ascii="Times New Roman" w:hAnsi="Times New Roman" w:cs="Times New Roman"/>
        </w:rPr>
      </w:pPr>
      <w:r>
        <w:rPr>
          <w:rFonts w:ascii="Times New Roman" w:eastAsia="Verdana" w:hAnsi="Times New Roman" w:cs="Times New Roman"/>
          <w:b/>
        </w:rPr>
        <w:t>Place:</w:t>
      </w:r>
      <w:r>
        <w:rPr>
          <w:rFonts w:ascii="Times New Roman" w:eastAsia="Verdana" w:hAnsi="Times New Roman" w:cs="Times New Roman"/>
          <w:b/>
        </w:rPr>
        <w:tab/>
      </w:r>
      <w:r w:rsidR="00CC7E8B">
        <w:rPr>
          <w:rFonts w:ascii="Times New Roman" w:eastAsia="Verdana" w:hAnsi="Times New Roman" w:cs="Times New Roman"/>
          <w:b/>
        </w:rPr>
        <w:t>Chennai</w:t>
      </w:r>
      <w:r>
        <w:rPr>
          <w:rFonts w:ascii="Times New Roman" w:eastAsia="Verdana" w:hAnsi="Times New Roman" w:cs="Times New Roman"/>
          <w:b/>
        </w:rPr>
        <w:tab/>
      </w:r>
      <w:r>
        <w:rPr>
          <w:rFonts w:ascii="Times New Roman" w:eastAsia="Verdana" w:hAnsi="Times New Roman" w:cs="Times New Roman"/>
          <w:b/>
        </w:rPr>
        <w:tab/>
      </w:r>
      <w:r>
        <w:rPr>
          <w:rFonts w:ascii="Times New Roman" w:eastAsia="Verdana" w:hAnsi="Times New Roman" w:cs="Times New Roman"/>
          <w:b/>
        </w:rPr>
        <w:tab/>
      </w:r>
      <w:r>
        <w:rPr>
          <w:rFonts w:ascii="Times New Roman" w:eastAsia="Verdana" w:hAnsi="Times New Roman" w:cs="Times New Roman"/>
          <w:b/>
        </w:rPr>
        <w:tab/>
      </w:r>
      <w:r>
        <w:rPr>
          <w:rFonts w:ascii="Times New Roman" w:eastAsia="Verdana" w:hAnsi="Times New Roman" w:cs="Times New Roman"/>
          <w:b/>
        </w:rPr>
        <w:tab/>
      </w:r>
      <w:r>
        <w:rPr>
          <w:rFonts w:ascii="Times New Roman" w:eastAsia="Verdana" w:hAnsi="Times New Roman" w:cs="Times New Roman"/>
          <w:b/>
        </w:rPr>
        <w:tab/>
      </w:r>
      <w:r>
        <w:rPr>
          <w:rFonts w:ascii="Times New Roman" w:eastAsia="Verdana" w:hAnsi="Times New Roman" w:cs="Times New Roman"/>
          <w:b/>
        </w:rPr>
        <w:tab/>
      </w:r>
      <w:r w:rsidR="00591DCA" w:rsidRPr="004D55B8">
        <w:rPr>
          <w:rFonts w:ascii="Times New Roman" w:eastAsia="Verdana" w:hAnsi="Times New Roman" w:cs="Times New Roman"/>
          <w:b/>
        </w:rPr>
        <w:t xml:space="preserve">    </w:t>
      </w:r>
      <w:r w:rsidR="00AF077B">
        <w:rPr>
          <w:rFonts w:ascii="Times New Roman" w:eastAsia="Verdana" w:hAnsi="Times New Roman" w:cs="Times New Roman"/>
          <w:b/>
        </w:rPr>
        <w:t>SANTHOSH MOORTHY</w:t>
      </w:r>
    </w:p>
    <w:sectPr w:rsidR="00591DCA" w:rsidRPr="004D55B8" w:rsidSect="001D7BDF">
      <w:footerReference w:type="default" r:id="rId11"/>
      <w:pgSz w:w="12240" w:h="15840"/>
      <w:pgMar w:top="720" w:right="720" w:bottom="7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C13" w:rsidRDefault="00691C13">
      <w:r>
        <w:separator/>
      </w:r>
    </w:p>
  </w:endnote>
  <w:endnote w:type="continuationSeparator" w:id="0">
    <w:p w:rsidR="00691C13" w:rsidRDefault="00691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ohit Devanagari">
    <w:altName w:val="MS Mincho"/>
    <w:charset w:val="8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hana">
    <w:altName w:val="MS Mincho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7207"/>
      <w:gridCol w:w="3089"/>
    </w:tblGrid>
    <w:tr w:rsidR="00941B07">
      <w:trPr>
        <w:trHeight w:val="360"/>
      </w:trPr>
      <w:tc>
        <w:tcPr>
          <w:tcW w:w="7207" w:type="dxa"/>
          <w:tcBorders>
            <w:top w:val="single" w:sz="4" w:space="0" w:color="808080"/>
          </w:tcBorders>
          <w:shd w:val="clear" w:color="auto" w:fill="auto"/>
        </w:tcPr>
        <w:p w:rsidR="00941B07" w:rsidRDefault="00941B07" w:rsidP="00CC7E8B">
          <w:pPr>
            <w:pStyle w:val="Footer"/>
            <w:snapToGrid w:val="0"/>
            <w:jc w:val="right"/>
          </w:pPr>
          <w:r>
            <w:rPr>
              <w:rFonts w:ascii="Times New Roman" w:eastAsia="Sylfaen" w:hAnsi="Times New Roman"/>
              <w:sz w:val="20"/>
              <w:szCs w:val="20"/>
            </w:rPr>
            <w:t xml:space="preserve"> </w:t>
          </w:r>
          <w:hyperlink r:id="rId1" w:history="1">
            <w:r w:rsidR="001F7901" w:rsidRPr="00CE7BD9">
              <w:rPr>
                <w:rStyle w:val="Hyperlink"/>
                <w:rFonts w:ascii="Verdhana" w:eastAsia="Sylfaen" w:hAnsi="Verdhana"/>
              </w:rPr>
              <w:t>santusend@gmail.com</w:t>
            </w:r>
          </w:hyperlink>
          <w:r>
            <w:rPr>
              <w:rFonts w:eastAsia="Sylfaen" w:cs="Sylfaen"/>
            </w:rPr>
            <w:t xml:space="preserve">    </w:t>
          </w:r>
        </w:p>
      </w:tc>
      <w:tc>
        <w:tcPr>
          <w:tcW w:w="3089" w:type="dxa"/>
          <w:tcBorders>
            <w:top w:val="single" w:sz="4" w:space="0" w:color="808080"/>
          </w:tcBorders>
          <w:shd w:val="clear" w:color="auto" w:fill="8064A2"/>
        </w:tcPr>
        <w:p w:rsidR="00941B07" w:rsidRDefault="00AD73C9">
          <w:pPr>
            <w:pStyle w:val="Footer"/>
            <w:snapToGrid w:val="0"/>
            <w:jc w:val="right"/>
          </w:pPr>
          <w:r>
            <w:rPr>
              <w:rFonts w:cs="Sylfaen"/>
            </w:rPr>
            <w:fldChar w:fldCharType="begin"/>
          </w:r>
          <w:r w:rsidR="00941B07">
            <w:rPr>
              <w:rFonts w:cs="Sylfaen"/>
            </w:rPr>
            <w:instrText xml:space="preserve"> PAGE </w:instrText>
          </w:r>
          <w:r>
            <w:rPr>
              <w:rFonts w:cs="Sylfaen"/>
            </w:rPr>
            <w:fldChar w:fldCharType="separate"/>
          </w:r>
          <w:r w:rsidR="00622492">
            <w:rPr>
              <w:rFonts w:cs="Sylfaen"/>
              <w:noProof/>
            </w:rPr>
            <w:t>2</w:t>
          </w:r>
          <w:r>
            <w:rPr>
              <w:rFonts w:cs="Sylfaen"/>
            </w:rPr>
            <w:fldChar w:fldCharType="end"/>
          </w:r>
        </w:p>
      </w:tc>
    </w:tr>
  </w:tbl>
  <w:p w:rsidR="00941B07" w:rsidRDefault="00941B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C13" w:rsidRDefault="00691C13">
      <w:r>
        <w:separator/>
      </w:r>
    </w:p>
  </w:footnote>
  <w:footnote w:type="continuationSeparator" w:id="0">
    <w:p w:rsidR="00691C13" w:rsidRDefault="00691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auto"/>
        <w:sz w:val="16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3">
    <w:nsid w:val="00000004"/>
    <w:multiLevelType w:val="multilevel"/>
    <w:tmpl w:val="00000004"/>
    <w:name w:val="WW8Num4"/>
    <w:lvl w:ilvl="0"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6">
    <w:nsid w:val="059438BE"/>
    <w:multiLevelType w:val="hybridMultilevel"/>
    <w:tmpl w:val="11E6F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6F5DBC"/>
    <w:multiLevelType w:val="hybridMultilevel"/>
    <w:tmpl w:val="88AA431C"/>
    <w:lvl w:ilvl="0" w:tplc="11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0F7E3C"/>
    <w:multiLevelType w:val="hybridMultilevel"/>
    <w:tmpl w:val="930A7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26EB1"/>
    <w:multiLevelType w:val="multilevel"/>
    <w:tmpl w:val="A70E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C86A84"/>
    <w:multiLevelType w:val="hybridMultilevel"/>
    <w:tmpl w:val="1D2EE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55B8"/>
    <w:rsid w:val="0000506B"/>
    <w:rsid w:val="00013DE3"/>
    <w:rsid w:val="00024C12"/>
    <w:rsid w:val="0003309C"/>
    <w:rsid w:val="00041AEB"/>
    <w:rsid w:val="0006126C"/>
    <w:rsid w:val="0006132B"/>
    <w:rsid w:val="00062850"/>
    <w:rsid w:val="0007461D"/>
    <w:rsid w:val="00080529"/>
    <w:rsid w:val="000A3A75"/>
    <w:rsid w:val="000D486C"/>
    <w:rsid w:val="000E45AB"/>
    <w:rsid w:val="000E6F33"/>
    <w:rsid w:val="001008AF"/>
    <w:rsid w:val="00111230"/>
    <w:rsid w:val="001125D5"/>
    <w:rsid w:val="001154EF"/>
    <w:rsid w:val="00140EBE"/>
    <w:rsid w:val="00151950"/>
    <w:rsid w:val="00171B4B"/>
    <w:rsid w:val="001830C4"/>
    <w:rsid w:val="001874BF"/>
    <w:rsid w:val="001968B9"/>
    <w:rsid w:val="001B1189"/>
    <w:rsid w:val="001C4048"/>
    <w:rsid w:val="001D7BDF"/>
    <w:rsid w:val="001E4F1A"/>
    <w:rsid w:val="001E74C3"/>
    <w:rsid w:val="001F7901"/>
    <w:rsid w:val="00211FAD"/>
    <w:rsid w:val="00220D33"/>
    <w:rsid w:val="002353F2"/>
    <w:rsid w:val="002510A2"/>
    <w:rsid w:val="002764AC"/>
    <w:rsid w:val="00284AAD"/>
    <w:rsid w:val="0029377A"/>
    <w:rsid w:val="002A42DC"/>
    <w:rsid w:val="002B01FF"/>
    <w:rsid w:val="002C5FEF"/>
    <w:rsid w:val="002C7BA7"/>
    <w:rsid w:val="002D237B"/>
    <w:rsid w:val="002E373B"/>
    <w:rsid w:val="002F6F35"/>
    <w:rsid w:val="0031445A"/>
    <w:rsid w:val="0034096F"/>
    <w:rsid w:val="00340BFA"/>
    <w:rsid w:val="00354269"/>
    <w:rsid w:val="003613B5"/>
    <w:rsid w:val="003742CE"/>
    <w:rsid w:val="00385F65"/>
    <w:rsid w:val="0039238D"/>
    <w:rsid w:val="003A1F85"/>
    <w:rsid w:val="003A2B41"/>
    <w:rsid w:val="003C04BE"/>
    <w:rsid w:val="003C67B7"/>
    <w:rsid w:val="003D07BD"/>
    <w:rsid w:val="003D11A9"/>
    <w:rsid w:val="003E64F7"/>
    <w:rsid w:val="003F3302"/>
    <w:rsid w:val="003F3A99"/>
    <w:rsid w:val="003F4C72"/>
    <w:rsid w:val="00400EF1"/>
    <w:rsid w:val="00412BF8"/>
    <w:rsid w:val="004204C6"/>
    <w:rsid w:val="00433D22"/>
    <w:rsid w:val="00433E26"/>
    <w:rsid w:val="004372D0"/>
    <w:rsid w:val="00463892"/>
    <w:rsid w:val="00466B83"/>
    <w:rsid w:val="00486C30"/>
    <w:rsid w:val="004874D5"/>
    <w:rsid w:val="00496454"/>
    <w:rsid w:val="004A16B1"/>
    <w:rsid w:val="004A346B"/>
    <w:rsid w:val="004B0523"/>
    <w:rsid w:val="004B465A"/>
    <w:rsid w:val="004B5D04"/>
    <w:rsid w:val="004D55B8"/>
    <w:rsid w:val="004E0E94"/>
    <w:rsid w:val="004E39A3"/>
    <w:rsid w:val="004F02CC"/>
    <w:rsid w:val="004F18CC"/>
    <w:rsid w:val="004F260B"/>
    <w:rsid w:val="00503531"/>
    <w:rsid w:val="005041E5"/>
    <w:rsid w:val="00514276"/>
    <w:rsid w:val="005149D4"/>
    <w:rsid w:val="00516CF3"/>
    <w:rsid w:val="005203A3"/>
    <w:rsid w:val="00526981"/>
    <w:rsid w:val="005313CD"/>
    <w:rsid w:val="00536460"/>
    <w:rsid w:val="0057549D"/>
    <w:rsid w:val="00580D6A"/>
    <w:rsid w:val="0058164C"/>
    <w:rsid w:val="005816B2"/>
    <w:rsid w:val="005829B9"/>
    <w:rsid w:val="00591DCA"/>
    <w:rsid w:val="005B1019"/>
    <w:rsid w:val="005B1B0F"/>
    <w:rsid w:val="005B4BE8"/>
    <w:rsid w:val="005C27AB"/>
    <w:rsid w:val="005D45FD"/>
    <w:rsid w:val="005F15BB"/>
    <w:rsid w:val="005F2E69"/>
    <w:rsid w:val="005F5324"/>
    <w:rsid w:val="006015AB"/>
    <w:rsid w:val="00620C51"/>
    <w:rsid w:val="00622492"/>
    <w:rsid w:val="00622C85"/>
    <w:rsid w:val="0064604A"/>
    <w:rsid w:val="00656961"/>
    <w:rsid w:val="006622B1"/>
    <w:rsid w:val="0066714B"/>
    <w:rsid w:val="00671120"/>
    <w:rsid w:val="00672289"/>
    <w:rsid w:val="00691C13"/>
    <w:rsid w:val="00693875"/>
    <w:rsid w:val="006B51E3"/>
    <w:rsid w:val="006B524B"/>
    <w:rsid w:val="006D199F"/>
    <w:rsid w:val="006D37A9"/>
    <w:rsid w:val="006E2075"/>
    <w:rsid w:val="006E44CF"/>
    <w:rsid w:val="00733B2D"/>
    <w:rsid w:val="007464C2"/>
    <w:rsid w:val="007471C2"/>
    <w:rsid w:val="00763AD0"/>
    <w:rsid w:val="00777ABE"/>
    <w:rsid w:val="00785334"/>
    <w:rsid w:val="00794D19"/>
    <w:rsid w:val="007A403E"/>
    <w:rsid w:val="007A42A7"/>
    <w:rsid w:val="007A5099"/>
    <w:rsid w:val="007A5510"/>
    <w:rsid w:val="007B5CAB"/>
    <w:rsid w:val="007B7881"/>
    <w:rsid w:val="00812511"/>
    <w:rsid w:val="00813BEC"/>
    <w:rsid w:val="00816494"/>
    <w:rsid w:val="008217BC"/>
    <w:rsid w:val="00824BB8"/>
    <w:rsid w:val="00825E41"/>
    <w:rsid w:val="00864EDA"/>
    <w:rsid w:val="00867279"/>
    <w:rsid w:val="00882672"/>
    <w:rsid w:val="00883AAB"/>
    <w:rsid w:val="008900D6"/>
    <w:rsid w:val="00893F2C"/>
    <w:rsid w:val="00896C25"/>
    <w:rsid w:val="008A5197"/>
    <w:rsid w:val="008B0A12"/>
    <w:rsid w:val="008B5083"/>
    <w:rsid w:val="008C09F9"/>
    <w:rsid w:val="008D6B05"/>
    <w:rsid w:val="009120B9"/>
    <w:rsid w:val="0092556F"/>
    <w:rsid w:val="00933EEA"/>
    <w:rsid w:val="00934221"/>
    <w:rsid w:val="00941B07"/>
    <w:rsid w:val="009800C1"/>
    <w:rsid w:val="009851F5"/>
    <w:rsid w:val="009A119F"/>
    <w:rsid w:val="009A7429"/>
    <w:rsid w:val="009B16BC"/>
    <w:rsid w:val="009E1F70"/>
    <w:rsid w:val="009E4A81"/>
    <w:rsid w:val="009F04D2"/>
    <w:rsid w:val="009F5706"/>
    <w:rsid w:val="00A007E8"/>
    <w:rsid w:val="00A20612"/>
    <w:rsid w:val="00A22692"/>
    <w:rsid w:val="00A33188"/>
    <w:rsid w:val="00A33487"/>
    <w:rsid w:val="00A470DF"/>
    <w:rsid w:val="00A81B4A"/>
    <w:rsid w:val="00AA20D0"/>
    <w:rsid w:val="00AC5F01"/>
    <w:rsid w:val="00AC7A30"/>
    <w:rsid w:val="00AD6026"/>
    <w:rsid w:val="00AD704B"/>
    <w:rsid w:val="00AD73C9"/>
    <w:rsid w:val="00AE0D2F"/>
    <w:rsid w:val="00AF077B"/>
    <w:rsid w:val="00AF15E5"/>
    <w:rsid w:val="00B03F1C"/>
    <w:rsid w:val="00B073DB"/>
    <w:rsid w:val="00B219BA"/>
    <w:rsid w:val="00B24E40"/>
    <w:rsid w:val="00B3663E"/>
    <w:rsid w:val="00B4197B"/>
    <w:rsid w:val="00B67FC3"/>
    <w:rsid w:val="00B9575E"/>
    <w:rsid w:val="00BA422D"/>
    <w:rsid w:val="00BA656D"/>
    <w:rsid w:val="00BC1FBA"/>
    <w:rsid w:val="00BD07BF"/>
    <w:rsid w:val="00BE3AC1"/>
    <w:rsid w:val="00BE602D"/>
    <w:rsid w:val="00BE7F72"/>
    <w:rsid w:val="00C07F6D"/>
    <w:rsid w:val="00C2501E"/>
    <w:rsid w:val="00C306A0"/>
    <w:rsid w:val="00C33180"/>
    <w:rsid w:val="00C35995"/>
    <w:rsid w:val="00C45969"/>
    <w:rsid w:val="00C50D55"/>
    <w:rsid w:val="00C72006"/>
    <w:rsid w:val="00C740FC"/>
    <w:rsid w:val="00C926B9"/>
    <w:rsid w:val="00C9327E"/>
    <w:rsid w:val="00C94556"/>
    <w:rsid w:val="00CA1E69"/>
    <w:rsid w:val="00CB72CB"/>
    <w:rsid w:val="00CC7E8B"/>
    <w:rsid w:val="00CD52A6"/>
    <w:rsid w:val="00CD74A2"/>
    <w:rsid w:val="00CE0E8A"/>
    <w:rsid w:val="00CF3506"/>
    <w:rsid w:val="00D0533A"/>
    <w:rsid w:val="00D12E44"/>
    <w:rsid w:val="00D20D22"/>
    <w:rsid w:val="00D21ABC"/>
    <w:rsid w:val="00D223DE"/>
    <w:rsid w:val="00D239B4"/>
    <w:rsid w:val="00D33718"/>
    <w:rsid w:val="00D63744"/>
    <w:rsid w:val="00D75D29"/>
    <w:rsid w:val="00D9382F"/>
    <w:rsid w:val="00D96ED2"/>
    <w:rsid w:val="00DA1569"/>
    <w:rsid w:val="00DA170C"/>
    <w:rsid w:val="00DA3F36"/>
    <w:rsid w:val="00DA69DD"/>
    <w:rsid w:val="00DC2395"/>
    <w:rsid w:val="00DD0FF9"/>
    <w:rsid w:val="00DD5C1E"/>
    <w:rsid w:val="00DD71B3"/>
    <w:rsid w:val="00DE009B"/>
    <w:rsid w:val="00DF1091"/>
    <w:rsid w:val="00E20F4C"/>
    <w:rsid w:val="00E31E6F"/>
    <w:rsid w:val="00E37F58"/>
    <w:rsid w:val="00E85D94"/>
    <w:rsid w:val="00E87394"/>
    <w:rsid w:val="00E9001B"/>
    <w:rsid w:val="00EA2EEB"/>
    <w:rsid w:val="00EC7D20"/>
    <w:rsid w:val="00F05258"/>
    <w:rsid w:val="00F22141"/>
    <w:rsid w:val="00F22F29"/>
    <w:rsid w:val="00F26FD7"/>
    <w:rsid w:val="00F42987"/>
    <w:rsid w:val="00F51726"/>
    <w:rsid w:val="00F627DD"/>
    <w:rsid w:val="00F74430"/>
    <w:rsid w:val="00F81865"/>
    <w:rsid w:val="00F8546E"/>
    <w:rsid w:val="00FA2436"/>
    <w:rsid w:val="00FA738A"/>
    <w:rsid w:val="00FC14EE"/>
    <w:rsid w:val="00FC284C"/>
    <w:rsid w:val="00FD0B85"/>
    <w:rsid w:val="00FF1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7BDF"/>
    <w:pPr>
      <w:suppressAutoHyphens/>
    </w:pPr>
    <w:rPr>
      <w:rFonts w:ascii="Sylfaen" w:hAnsi="Sylfaen" w:cs="Sylfaen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D7BDF"/>
    <w:pPr>
      <w:tabs>
        <w:tab w:val="num" w:pos="0"/>
      </w:tabs>
      <w:snapToGrid w:val="0"/>
      <w:ind w:left="432" w:hanging="432"/>
      <w:outlineLvl w:val="0"/>
    </w:pPr>
    <w:rPr>
      <w:rFonts w:ascii="Times New Roman" w:hAnsi="Times New Roman" w:cs="Times New Roman"/>
      <w:szCs w:val="20"/>
    </w:rPr>
  </w:style>
  <w:style w:type="paragraph" w:styleId="Heading2">
    <w:name w:val="heading 2"/>
    <w:basedOn w:val="Normal"/>
    <w:next w:val="Normal"/>
    <w:qFormat/>
    <w:rsid w:val="001D7BDF"/>
    <w:pPr>
      <w:keepNext/>
      <w:tabs>
        <w:tab w:val="num" w:pos="0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D7BDF"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D7BDF"/>
    <w:pPr>
      <w:keepNext/>
      <w:tabs>
        <w:tab w:val="num" w:pos="0"/>
      </w:tabs>
      <w:spacing w:before="240" w:after="60"/>
      <w:ind w:left="864" w:hanging="864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1D7BDF"/>
    <w:rPr>
      <w:rFonts w:ascii="Symbol" w:hAnsi="Symbol" w:cs="Symbol"/>
      <w:color w:val="auto"/>
      <w:sz w:val="16"/>
    </w:rPr>
  </w:style>
  <w:style w:type="character" w:customStyle="1" w:styleId="WW8Num3z0">
    <w:name w:val="WW8Num3z0"/>
    <w:rsid w:val="001D7BDF"/>
    <w:rPr>
      <w:rFonts w:ascii="Wingdings" w:hAnsi="Wingdings" w:cs="Wingdings"/>
    </w:rPr>
  </w:style>
  <w:style w:type="character" w:customStyle="1" w:styleId="WW8Num5z0">
    <w:name w:val="WW8Num5z0"/>
    <w:rsid w:val="001D7BDF"/>
    <w:rPr>
      <w:rFonts w:ascii="Symbol" w:hAnsi="Symbol" w:cs="Symbol"/>
    </w:rPr>
  </w:style>
  <w:style w:type="character" w:customStyle="1" w:styleId="WW8Num3z1">
    <w:name w:val="WW8Num3z1"/>
    <w:rsid w:val="001D7BDF"/>
    <w:rPr>
      <w:rFonts w:ascii="Symbol" w:hAnsi="Symbol" w:cs="Symbol"/>
      <w:sz w:val="20"/>
      <w:szCs w:val="20"/>
    </w:rPr>
  </w:style>
  <w:style w:type="character" w:customStyle="1" w:styleId="WW8Num4z0">
    <w:name w:val="WW8Num4z0"/>
    <w:rsid w:val="001D7BDF"/>
    <w:rPr>
      <w:rFonts w:ascii="Wingdings" w:hAnsi="Wingdings" w:cs="Wingdings"/>
    </w:rPr>
  </w:style>
  <w:style w:type="character" w:customStyle="1" w:styleId="WW8Num6z0">
    <w:name w:val="WW8Num6z0"/>
    <w:rsid w:val="001D7BDF"/>
    <w:rPr>
      <w:rFonts w:ascii="Symbol" w:hAnsi="Symbol" w:cs="Symbol"/>
    </w:rPr>
  </w:style>
  <w:style w:type="character" w:customStyle="1" w:styleId="WW8Num7z0">
    <w:name w:val="WW8Num7z0"/>
    <w:rsid w:val="001D7BDF"/>
    <w:rPr>
      <w:rFonts w:ascii="Symbol" w:hAnsi="Symbol" w:cs="Symbol"/>
      <w:b w:val="0"/>
    </w:rPr>
  </w:style>
  <w:style w:type="character" w:customStyle="1" w:styleId="WW8Num1z0">
    <w:name w:val="WW8Num1z0"/>
    <w:rsid w:val="001D7BDF"/>
    <w:rPr>
      <w:rFonts w:ascii="Symbol" w:hAnsi="Symbol" w:cs="Symbol"/>
      <w:color w:val="auto"/>
      <w:sz w:val="16"/>
    </w:rPr>
  </w:style>
  <w:style w:type="character" w:customStyle="1" w:styleId="WW8Num3z3">
    <w:name w:val="WW8Num3z3"/>
    <w:rsid w:val="001D7BDF"/>
    <w:rPr>
      <w:rFonts w:ascii="Symbol" w:hAnsi="Symbol" w:cs="Symbol"/>
    </w:rPr>
  </w:style>
  <w:style w:type="character" w:customStyle="1" w:styleId="WW8Num3z4">
    <w:name w:val="WW8Num3z4"/>
    <w:rsid w:val="001D7BDF"/>
    <w:rPr>
      <w:rFonts w:ascii="Courier New" w:hAnsi="Courier New" w:cs="Courier New"/>
    </w:rPr>
  </w:style>
  <w:style w:type="character" w:customStyle="1" w:styleId="WW8Num4z1">
    <w:name w:val="WW8Num4z1"/>
    <w:rsid w:val="001D7BDF"/>
    <w:rPr>
      <w:rFonts w:ascii="Courier New" w:hAnsi="Courier New" w:cs="Courier New"/>
    </w:rPr>
  </w:style>
  <w:style w:type="character" w:customStyle="1" w:styleId="WW8Num4z3">
    <w:name w:val="WW8Num4z3"/>
    <w:rsid w:val="001D7BDF"/>
    <w:rPr>
      <w:rFonts w:ascii="Symbol" w:hAnsi="Symbol" w:cs="Symbol"/>
    </w:rPr>
  </w:style>
  <w:style w:type="character" w:customStyle="1" w:styleId="WW8Num5z1">
    <w:name w:val="WW8Num5z1"/>
    <w:rsid w:val="001D7BDF"/>
    <w:rPr>
      <w:rFonts w:ascii="Courier New" w:hAnsi="Courier New" w:cs="Courier New"/>
    </w:rPr>
  </w:style>
  <w:style w:type="character" w:customStyle="1" w:styleId="WW8Num5z2">
    <w:name w:val="WW8Num5z2"/>
    <w:rsid w:val="001D7BDF"/>
    <w:rPr>
      <w:rFonts w:ascii="Wingdings" w:hAnsi="Wingdings" w:cs="Wingdings"/>
    </w:rPr>
  </w:style>
  <w:style w:type="character" w:customStyle="1" w:styleId="WW8Num6z1">
    <w:name w:val="WW8Num6z1"/>
    <w:rsid w:val="001D7BDF"/>
    <w:rPr>
      <w:rFonts w:ascii="Courier New" w:hAnsi="Courier New" w:cs="Courier New"/>
    </w:rPr>
  </w:style>
  <w:style w:type="character" w:customStyle="1" w:styleId="WW8Num6z2">
    <w:name w:val="WW8Num6z2"/>
    <w:rsid w:val="001D7BDF"/>
    <w:rPr>
      <w:rFonts w:ascii="Wingdings" w:hAnsi="Wingdings" w:cs="Wingdings"/>
    </w:rPr>
  </w:style>
  <w:style w:type="character" w:customStyle="1" w:styleId="WW8Num8z1">
    <w:name w:val="WW8Num8z1"/>
    <w:rsid w:val="001D7BDF"/>
    <w:rPr>
      <w:b/>
    </w:rPr>
  </w:style>
  <w:style w:type="character" w:customStyle="1" w:styleId="WW8Num9z0">
    <w:name w:val="WW8Num9z0"/>
    <w:rsid w:val="001D7BDF"/>
    <w:rPr>
      <w:rFonts w:ascii="Symbol" w:hAnsi="Symbol" w:cs="Symbol"/>
    </w:rPr>
  </w:style>
  <w:style w:type="character" w:customStyle="1" w:styleId="WW8Num9z2">
    <w:name w:val="WW8Num9z2"/>
    <w:rsid w:val="001D7BDF"/>
    <w:rPr>
      <w:rFonts w:ascii="Wingdings" w:hAnsi="Wingdings" w:cs="Wingdings"/>
    </w:rPr>
  </w:style>
  <w:style w:type="character" w:customStyle="1" w:styleId="WW8Num9z4">
    <w:name w:val="WW8Num9z4"/>
    <w:rsid w:val="001D7BDF"/>
    <w:rPr>
      <w:rFonts w:ascii="Courier New" w:hAnsi="Courier New" w:cs="Courier New"/>
    </w:rPr>
  </w:style>
  <w:style w:type="character" w:customStyle="1" w:styleId="WW8Num10z1">
    <w:name w:val="WW8Num10z1"/>
    <w:rsid w:val="001D7BDF"/>
    <w:rPr>
      <w:b/>
    </w:rPr>
  </w:style>
  <w:style w:type="character" w:customStyle="1" w:styleId="WW8Num11z0">
    <w:name w:val="WW8Num11z0"/>
    <w:rsid w:val="001D7BDF"/>
    <w:rPr>
      <w:rFonts w:ascii="Symbol" w:hAnsi="Symbol" w:cs="Symbol"/>
      <w:sz w:val="22"/>
      <w:szCs w:val="22"/>
    </w:rPr>
  </w:style>
  <w:style w:type="character" w:customStyle="1" w:styleId="WW8Num11z1">
    <w:name w:val="WW8Num11z1"/>
    <w:rsid w:val="001D7BDF"/>
    <w:rPr>
      <w:rFonts w:ascii="Courier New" w:hAnsi="Courier New" w:cs="Courier New"/>
    </w:rPr>
  </w:style>
  <w:style w:type="character" w:customStyle="1" w:styleId="WW8Num11z2">
    <w:name w:val="WW8Num11z2"/>
    <w:rsid w:val="001D7BDF"/>
    <w:rPr>
      <w:rFonts w:ascii="Marlett" w:hAnsi="Marlett" w:cs="Marlett"/>
    </w:rPr>
  </w:style>
  <w:style w:type="character" w:customStyle="1" w:styleId="WW8Num11z3">
    <w:name w:val="WW8Num11z3"/>
    <w:rsid w:val="001D7BDF"/>
    <w:rPr>
      <w:rFonts w:ascii="Symbol" w:hAnsi="Symbol" w:cs="Symbol"/>
    </w:rPr>
  </w:style>
  <w:style w:type="character" w:customStyle="1" w:styleId="WW8Num12z0">
    <w:name w:val="WW8Num12z0"/>
    <w:rsid w:val="001D7BDF"/>
    <w:rPr>
      <w:rFonts w:ascii="Wingdings" w:hAnsi="Wingdings" w:cs="Wingdings"/>
    </w:rPr>
  </w:style>
  <w:style w:type="character" w:customStyle="1" w:styleId="WW8Num12z1">
    <w:name w:val="WW8Num12z1"/>
    <w:rsid w:val="001D7BDF"/>
    <w:rPr>
      <w:rFonts w:ascii="Courier New" w:hAnsi="Courier New" w:cs="Courier New"/>
    </w:rPr>
  </w:style>
  <w:style w:type="character" w:customStyle="1" w:styleId="WW8Num12z3">
    <w:name w:val="WW8Num12z3"/>
    <w:rsid w:val="001D7BDF"/>
    <w:rPr>
      <w:rFonts w:ascii="Symbol" w:hAnsi="Symbol" w:cs="Symbol"/>
    </w:rPr>
  </w:style>
  <w:style w:type="character" w:customStyle="1" w:styleId="WW8Num13z0">
    <w:name w:val="WW8Num13z0"/>
    <w:rsid w:val="001D7BDF"/>
    <w:rPr>
      <w:rFonts w:ascii="Symbol" w:hAnsi="Symbol" w:cs="Symbol"/>
    </w:rPr>
  </w:style>
  <w:style w:type="character" w:customStyle="1" w:styleId="WW8Num13z1">
    <w:name w:val="WW8Num13z1"/>
    <w:rsid w:val="001D7BDF"/>
    <w:rPr>
      <w:rFonts w:ascii="Courier New" w:hAnsi="Courier New" w:cs="Courier New"/>
    </w:rPr>
  </w:style>
  <w:style w:type="character" w:customStyle="1" w:styleId="WW8Num13z2">
    <w:name w:val="WW8Num13z2"/>
    <w:rsid w:val="001D7BDF"/>
    <w:rPr>
      <w:rFonts w:ascii="Wingdings" w:hAnsi="Wingdings" w:cs="Wingdings"/>
    </w:rPr>
  </w:style>
  <w:style w:type="character" w:customStyle="1" w:styleId="WW8Num15z0">
    <w:name w:val="WW8Num15z0"/>
    <w:rsid w:val="001D7BDF"/>
    <w:rPr>
      <w:rFonts w:ascii="Symbol" w:hAnsi="Symbol" w:cs="Symbol"/>
    </w:rPr>
  </w:style>
  <w:style w:type="character" w:customStyle="1" w:styleId="WW8Num15z1">
    <w:name w:val="WW8Num15z1"/>
    <w:rsid w:val="001D7BDF"/>
    <w:rPr>
      <w:rFonts w:ascii="Wingdings" w:hAnsi="Wingdings" w:cs="Wingdings"/>
    </w:rPr>
  </w:style>
  <w:style w:type="character" w:customStyle="1" w:styleId="WW8Num16z0">
    <w:name w:val="WW8Num16z0"/>
    <w:rsid w:val="001D7BDF"/>
    <w:rPr>
      <w:rFonts w:ascii="Wingdings" w:hAnsi="Wingdings" w:cs="Wingdings"/>
    </w:rPr>
  </w:style>
  <w:style w:type="character" w:customStyle="1" w:styleId="WW8Num18z0">
    <w:name w:val="WW8Num18z0"/>
    <w:rsid w:val="001D7BDF"/>
    <w:rPr>
      <w:rFonts w:ascii="Wingdings" w:hAnsi="Wingdings" w:cs="Wingdings"/>
    </w:rPr>
  </w:style>
  <w:style w:type="character" w:customStyle="1" w:styleId="WW8Num18z1">
    <w:name w:val="WW8Num18z1"/>
    <w:rsid w:val="001D7BDF"/>
    <w:rPr>
      <w:rFonts w:ascii="Courier New" w:hAnsi="Courier New" w:cs="Courier New"/>
    </w:rPr>
  </w:style>
  <w:style w:type="character" w:customStyle="1" w:styleId="WW8Num18z3">
    <w:name w:val="WW8Num18z3"/>
    <w:rsid w:val="001D7BDF"/>
    <w:rPr>
      <w:rFonts w:ascii="Symbol" w:hAnsi="Symbol" w:cs="Symbol"/>
    </w:rPr>
  </w:style>
  <w:style w:type="character" w:customStyle="1" w:styleId="WW8Num19z0">
    <w:name w:val="WW8Num19z0"/>
    <w:rsid w:val="001D7BDF"/>
    <w:rPr>
      <w:rFonts w:ascii="Wingdings" w:hAnsi="Wingdings" w:cs="Wingdings"/>
    </w:rPr>
  </w:style>
  <w:style w:type="character" w:customStyle="1" w:styleId="WW8Num19z1">
    <w:name w:val="WW8Num19z1"/>
    <w:rsid w:val="001D7BDF"/>
    <w:rPr>
      <w:rFonts w:ascii="Symbol" w:hAnsi="Symbol" w:cs="Symbol"/>
    </w:rPr>
  </w:style>
  <w:style w:type="character" w:customStyle="1" w:styleId="WW8Num20z0">
    <w:name w:val="WW8Num20z0"/>
    <w:rsid w:val="001D7BDF"/>
    <w:rPr>
      <w:rFonts w:ascii="Wingdings" w:hAnsi="Wingdings" w:cs="Wingdings"/>
    </w:rPr>
  </w:style>
  <w:style w:type="character" w:customStyle="1" w:styleId="WW8Num20z1">
    <w:name w:val="WW8Num20z1"/>
    <w:rsid w:val="001D7BDF"/>
    <w:rPr>
      <w:rFonts w:ascii="Symbol" w:hAnsi="Symbol" w:cs="Symbol"/>
      <w:sz w:val="20"/>
      <w:szCs w:val="20"/>
    </w:rPr>
  </w:style>
  <w:style w:type="character" w:customStyle="1" w:styleId="WW8Num20z3">
    <w:name w:val="WW8Num20z3"/>
    <w:rsid w:val="001D7BDF"/>
    <w:rPr>
      <w:rFonts w:ascii="Symbol" w:hAnsi="Symbol" w:cs="Symbol"/>
    </w:rPr>
  </w:style>
  <w:style w:type="character" w:customStyle="1" w:styleId="WW8Num20z4">
    <w:name w:val="WW8Num20z4"/>
    <w:rsid w:val="001D7BDF"/>
    <w:rPr>
      <w:rFonts w:ascii="Courier New" w:hAnsi="Courier New" w:cs="Courier New"/>
    </w:rPr>
  </w:style>
  <w:style w:type="character" w:customStyle="1" w:styleId="WW8Num21z0">
    <w:name w:val="WW8Num21z0"/>
    <w:rsid w:val="001D7BDF"/>
    <w:rPr>
      <w:rFonts w:ascii="Symbol" w:hAnsi="Symbol" w:cs="Symbol"/>
      <w:sz w:val="20"/>
      <w:szCs w:val="20"/>
    </w:rPr>
  </w:style>
  <w:style w:type="character" w:customStyle="1" w:styleId="WW8Num21z1">
    <w:name w:val="WW8Num21z1"/>
    <w:rsid w:val="001D7BDF"/>
    <w:rPr>
      <w:rFonts w:ascii="Courier New" w:hAnsi="Courier New" w:cs="Courier New"/>
    </w:rPr>
  </w:style>
  <w:style w:type="character" w:customStyle="1" w:styleId="WW8Num21z2">
    <w:name w:val="WW8Num21z2"/>
    <w:rsid w:val="001D7BDF"/>
    <w:rPr>
      <w:rFonts w:ascii="Wingdings" w:hAnsi="Wingdings" w:cs="Wingdings"/>
    </w:rPr>
  </w:style>
  <w:style w:type="character" w:customStyle="1" w:styleId="WW8Num21z3">
    <w:name w:val="WW8Num21z3"/>
    <w:rsid w:val="001D7BDF"/>
    <w:rPr>
      <w:rFonts w:ascii="Symbol" w:hAnsi="Symbol" w:cs="Symbol"/>
    </w:rPr>
  </w:style>
  <w:style w:type="character" w:customStyle="1" w:styleId="WW8Num22z0">
    <w:name w:val="WW8Num22z0"/>
    <w:rsid w:val="001D7BDF"/>
    <w:rPr>
      <w:rFonts w:ascii="Symbol" w:hAnsi="Symbol" w:cs="Symbol"/>
    </w:rPr>
  </w:style>
  <w:style w:type="character" w:customStyle="1" w:styleId="WW8Num22z1">
    <w:name w:val="WW8Num22z1"/>
    <w:rsid w:val="001D7BDF"/>
    <w:rPr>
      <w:rFonts w:ascii="Courier New" w:hAnsi="Courier New" w:cs="Courier New"/>
    </w:rPr>
  </w:style>
  <w:style w:type="character" w:customStyle="1" w:styleId="WW8Num22z2">
    <w:name w:val="WW8Num22z2"/>
    <w:rsid w:val="001D7BDF"/>
    <w:rPr>
      <w:rFonts w:ascii="Wingdings" w:hAnsi="Wingdings" w:cs="Wingdings"/>
    </w:rPr>
  </w:style>
  <w:style w:type="character" w:customStyle="1" w:styleId="WW8Num23z0">
    <w:name w:val="WW8Num23z0"/>
    <w:rsid w:val="001D7BDF"/>
    <w:rPr>
      <w:rFonts w:ascii="Wingdings" w:hAnsi="Wingdings" w:cs="Wingdings"/>
    </w:rPr>
  </w:style>
  <w:style w:type="character" w:customStyle="1" w:styleId="WW8Num23z1">
    <w:name w:val="WW8Num23z1"/>
    <w:rsid w:val="001D7BDF"/>
    <w:rPr>
      <w:rFonts w:ascii="Symbol" w:hAnsi="Symbol" w:cs="Symbol"/>
    </w:rPr>
  </w:style>
  <w:style w:type="character" w:customStyle="1" w:styleId="WW8Num23z4">
    <w:name w:val="WW8Num23z4"/>
    <w:rsid w:val="001D7BDF"/>
    <w:rPr>
      <w:rFonts w:ascii="Courier New" w:hAnsi="Courier New" w:cs="Courier New"/>
    </w:rPr>
  </w:style>
  <w:style w:type="character" w:customStyle="1" w:styleId="WW8Num25z0">
    <w:name w:val="WW8Num25z0"/>
    <w:rsid w:val="001D7BDF"/>
    <w:rPr>
      <w:rFonts w:ascii="Wingdings" w:hAnsi="Wingdings" w:cs="Wingdings"/>
      <w:sz w:val="18"/>
      <w:szCs w:val="18"/>
    </w:rPr>
  </w:style>
  <w:style w:type="character" w:customStyle="1" w:styleId="WW8Num25z1">
    <w:name w:val="WW8Num25z1"/>
    <w:rsid w:val="001D7BDF"/>
    <w:rPr>
      <w:rFonts w:ascii="Courier New" w:hAnsi="Courier New" w:cs="Courier New"/>
    </w:rPr>
  </w:style>
  <w:style w:type="character" w:customStyle="1" w:styleId="WW8Num25z2">
    <w:name w:val="WW8Num25z2"/>
    <w:rsid w:val="001D7BDF"/>
    <w:rPr>
      <w:rFonts w:ascii="Wingdings" w:hAnsi="Wingdings" w:cs="Wingdings"/>
    </w:rPr>
  </w:style>
  <w:style w:type="character" w:customStyle="1" w:styleId="WW8Num25z3">
    <w:name w:val="WW8Num25z3"/>
    <w:rsid w:val="001D7BDF"/>
    <w:rPr>
      <w:rFonts w:ascii="Symbol" w:hAnsi="Symbol" w:cs="Symbol"/>
    </w:rPr>
  </w:style>
  <w:style w:type="character" w:customStyle="1" w:styleId="WW8Num26z0">
    <w:name w:val="WW8Num26z0"/>
    <w:rsid w:val="001D7BDF"/>
    <w:rPr>
      <w:rFonts w:ascii="Wingdings" w:hAnsi="Wingdings" w:cs="Wingdings"/>
    </w:rPr>
  </w:style>
  <w:style w:type="character" w:customStyle="1" w:styleId="WW8Num26z1">
    <w:name w:val="WW8Num26z1"/>
    <w:rsid w:val="001D7BDF"/>
    <w:rPr>
      <w:rFonts w:ascii="Courier New" w:hAnsi="Courier New" w:cs="Courier New"/>
    </w:rPr>
  </w:style>
  <w:style w:type="character" w:customStyle="1" w:styleId="WW8Num26z3">
    <w:name w:val="WW8Num26z3"/>
    <w:rsid w:val="001D7BDF"/>
    <w:rPr>
      <w:rFonts w:ascii="Symbol" w:hAnsi="Symbol" w:cs="Symbol"/>
    </w:rPr>
  </w:style>
  <w:style w:type="character" w:customStyle="1" w:styleId="WW8Num27z0">
    <w:name w:val="WW8Num27z0"/>
    <w:rsid w:val="001D7BDF"/>
    <w:rPr>
      <w:rFonts w:ascii="Symbol" w:hAnsi="Symbol" w:cs="Symbol"/>
    </w:rPr>
  </w:style>
  <w:style w:type="character" w:customStyle="1" w:styleId="WW8Num27z1">
    <w:name w:val="WW8Num27z1"/>
    <w:rsid w:val="001D7BDF"/>
    <w:rPr>
      <w:rFonts w:ascii="Courier New" w:hAnsi="Courier New" w:cs="Courier New"/>
    </w:rPr>
  </w:style>
  <w:style w:type="character" w:customStyle="1" w:styleId="WW8Num27z2">
    <w:name w:val="WW8Num27z2"/>
    <w:rsid w:val="001D7BDF"/>
    <w:rPr>
      <w:rFonts w:ascii="Wingdings" w:hAnsi="Wingdings" w:cs="Wingdings"/>
    </w:rPr>
  </w:style>
  <w:style w:type="character" w:customStyle="1" w:styleId="WW8Num29z0">
    <w:name w:val="WW8Num29z0"/>
    <w:rsid w:val="001D7BDF"/>
    <w:rPr>
      <w:rFonts w:ascii="Symbol" w:hAnsi="Symbol" w:cs="Symbol"/>
      <w:sz w:val="24"/>
      <w:lang w:val="en-US"/>
    </w:rPr>
  </w:style>
  <w:style w:type="character" w:customStyle="1" w:styleId="WW8Num31z0">
    <w:name w:val="WW8Num31z0"/>
    <w:rsid w:val="001D7BDF"/>
    <w:rPr>
      <w:rFonts w:ascii="Symbol" w:hAnsi="Symbol" w:cs="Symbol"/>
      <w:sz w:val="20"/>
      <w:szCs w:val="20"/>
    </w:rPr>
  </w:style>
  <w:style w:type="character" w:customStyle="1" w:styleId="WW8Num31z1">
    <w:name w:val="WW8Num31z1"/>
    <w:rsid w:val="001D7BDF"/>
    <w:rPr>
      <w:rFonts w:ascii="Courier New" w:hAnsi="Courier New" w:cs="Courier New"/>
    </w:rPr>
  </w:style>
  <w:style w:type="character" w:customStyle="1" w:styleId="WW8Num31z2">
    <w:name w:val="WW8Num31z2"/>
    <w:rsid w:val="001D7BDF"/>
    <w:rPr>
      <w:rFonts w:ascii="Wingdings" w:hAnsi="Wingdings" w:cs="Wingdings"/>
    </w:rPr>
  </w:style>
  <w:style w:type="character" w:customStyle="1" w:styleId="WW8Num31z3">
    <w:name w:val="WW8Num31z3"/>
    <w:rsid w:val="001D7BDF"/>
    <w:rPr>
      <w:rFonts w:ascii="Symbol" w:hAnsi="Symbol" w:cs="Symbol"/>
    </w:rPr>
  </w:style>
  <w:style w:type="character" w:customStyle="1" w:styleId="WW8Num32z0">
    <w:name w:val="WW8Num32z0"/>
    <w:rsid w:val="001D7BDF"/>
    <w:rPr>
      <w:rFonts w:ascii="Symbol" w:hAnsi="Symbol" w:cs="Symbol"/>
    </w:rPr>
  </w:style>
  <w:style w:type="character" w:customStyle="1" w:styleId="WW8Num32z1">
    <w:name w:val="WW8Num32z1"/>
    <w:rsid w:val="001D7BDF"/>
    <w:rPr>
      <w:rFonts w:ascii="Courier New" w:hAnsi="Courier New" w:cs="Courier New"/>
    </w:rPr>
  </w:style>
  <w:style w:type="character" w:customStyle="1" w:styleId="WW8Num32z2">
    <w:name w:val="WW8Num32z2"/>
    <w:rsid w:val="001D7BDF"/>
    <w:rPr>
      <w:rFonts w:ascii="Wingdings" w:hAnsi="Wingdings" w:cs="Wingdings"/>
    </w:rPr>
  </w:style>
  <w:style w:type="character" w:customStyle="1" w:styleId="WW8Num33z0">
    <w:name w:val="WW8Num33z0"/>
    <w:rsid w:val="001D7BDF"/>
    <w:rPr>
      <w:rFonts w:ascii="Symbol" w:hAnsi="Symbol" w:cs="Symbol"/>
    </w:rPr>
  </w:style>
  <w:style w:type="character" w:customStyle="1" w:styleId="WW8Num34z0">
    <w:name w:val="WW8Num34z0"/>
    <w:rsid w:val="001D7BDF"/>
    <w:rPr>
      <w:rFonts w:ascii="Symbol" w:hAnsi="Symbol" w:cs="Symbol"/>
    </w:rPr>
  </w:style>
  <w:style w:type="character" w:customStyle="1" w:styleId="WW8Num34z1">
    <w:name w:val="WW8Num34z1"/>
    <w:rsid w:val="001D7BDF"/>
    <w:rPr>
      <w:rFonts w:ascii="Courier New" w:hAnsi="Courier New" w:cs="Courier New"/>
    </w:rPr>
  </w:style>
  <w:style w:type="character" w:customStyle="1" w:styleId="WW8Num34z2">
    <w:name w:val="WW8Num34z2"/>
    <w:rsid w:val="001D7BDF"/>
    <w:rPr>
      <w:rFonts w:ascii="Wingdings" w:hAnsi="Wingdings" w:cs="Wingdings"/>
    </w:rPr>
  </w:style>
  <w:style w:type="character" w:customStyle="1" w:styleId="WW8Num35z0">
    <w:name w:val="WW8Num35z0"/>
    <w:rsid w:val="001D7BDF"/>
    <w:rPr>
      <w:rFonts w:ascii="Symbol" w:hAnsi="Symbol" w:cs="Symbol"/>
    </w:rPr>
  </w:style>
  <w:style w:type="character" w:customStyle="1" w:styleId="WW8Num35z1">
    <w:name w:val="WW8Num35z1"/>
    <w:rsid w:val="001D7BDF"/>
    <w:rPr>
      <w:rFonts w:ascii="Courier New" w:hAnsi="Courier New" w:cs="Courier New"/>
    </w:rPr>
  </w:style>
  <w:style w:type="character" w:customStyle="1" w:styleId="WW8Num35z2">
    <w:name w:val="WW8Num35z2"/>
    <w:rsid w:val="001D7BDF"/>
    <w:rPr>
      <w:rFonts w:ascii="Wingdings" w:hAnsi="Wingdings" w:cs="Wingdings"/>
    </w:rPr>
  </w:style>
  <w:style w:type="character" w:customStyle="1" w:styleId="WW8Num37z0">
    <w:name w:val="WW8Num37z0"/>
    <w:rsid w:val="001D7BDF"/>
    <w:rPr>
      <w:rFonts w:ascii="Symbol" w:hAnsi="Symbol" w:cs="Symbol"/>
    </w:rPr>
  </w:style>
  <w:style w:type="character" w:customStyle="1" w:styleId="WW8Num39z0">
    <w:name w:val="WW8Num39z0"/>
    <w:rsid w:val="001D7BDF"/>
    <w:rPr>
      <w:rFonts w:ascii="Wingdings" w:hAnsi="Wingdings" w:cs="Wingdings"/>
    </w:rPr>
  </w:style>
  <w:style w:type="character" w:customStyle="1" w:styleId="WW8Num39z1">
    <w:name w:val="WW8Num39z1"/>
    <w:rsid w:val="001D7BDF"/>
    <w:rPr>
      <w:rFonts w:ascii="Symbol" w:hAnsi="Symbol" w:cs="Symbol"/>
    </w:rPr>
  </w:style>
  <w:style w:type="character" w:customStyle="1" w:styleId="WW8Num39z4">
    <w:name w:val="WW8Num39z4"/>
    <w:rsid w:val="001D7BDF"/>
    <w:rPr>
      <w:rFonts w:ascii="Courier New" w:hAnsi="Courier New" w:cs="Courier New"/>
    </w:rPr>
  </w:style>
  <w:style w:type="character" w:customStyle="1" w:styleId="WW8Num40z0">
    <w:name w:val="WW8Num40z0"/>
    <w:rsid w:val="001D7BDF"/>
    <w:rPr>
      <w:rFonts w:ascii="Symbol" w:hAnsi="Symbol" w:cs="Symbol"/>
    </w:rPr>
  </w:style>
  <w:style w:type="character" w:customStyle="1" w:styleId="WW8Num40z1">
    <w:name w:val="WW8Num40z1"/>
    <w:rsid w:val="001D7BDF"/>
    <w:rPr>
      <w:rFonts w:ascii="Courier New" w:hAnsi="Courier New" w:cs="Courier New"/>
    </w:rPr>
  </w:style>
  <w:style w:type="character" w:customStyle="1" w:styleId="WW8Num40z2">
    <w:name w:val="WW8Num40z2"/>
    <w:rsid w:val="001D7BDF"/>
    <w:rPr>
      <w:rFonts w:ascii="Wingdings" w:hAnsi="Wingdings" w:cs="Wingdings"/>
    </w:rPr>
  </w:style>
  <w:style w:type="character" w:customStyle="1" w:styleId="WW8Num42z0">
    <w:name w:val="WW8Num42z0"/>
    <w:rsid w:val="001D7BDF"/>
    <w:rPr>
      <w:rFonts w:ascii="Symbol" w:hAnsi="Symbol" w:cs="Symbol"/>
    </w:rPr>
  </w:style>
  <w:style w:type="character" w:customStyle="1" w:styleId="WW8Num42z1">
    <w:name w:val="WW8Num42z1"/>
    <w:rsid w:val="001D7BDF"/>
    <w:rPr>
      <w:rFonts w:ascii="Courier New" w:hAnsi="Courier New" w:cs="Courier New"/>
    </w:rPr>
  </w:style>
  <w:style w:type="character" w:customStyle="1" w:styleId="WW8Num42z2">
    <w:name w:val="WW8Num42z2"/>
    <w:rsid w:val="001D7BDF"/>
    <w:rPr>
      <w:rFonts w:ascii="Wingdings" w:hAnsi="Wingdings" w:cs="Wingdings"/>
    </w:rPr>
  </w:style>
  <w:style w:type="character" w:customStyle="1" w:styleId="WW8Num43z0">
    <w:name w:val="WW8Num43z0"/>
    <w:rsid w:val="001D7BDF"/>
    <w:rPr>
      <w:rFonts w:ascii="Symbol" w:hAnsi="Symbol" w:cs="Symbol"/>
    </w:rPr>
  </w:style>
  <w:style w:type="character" w:customStyle="1" w:styleId="WW8Num43z1">
    <w:name w:val="WW8Num43z1"/>
    <w:rsid w:val="001D7BDF"/>
    <w:rPr>
      <w:rFonts w:ascii="Courier New" w:hAnsi="Courier New" w:cs="Courier New"/>
    </w:rPr>
  </w:style>
  <w:style w:type="character" w:customStyle="1" w:styleId="WW8Num43z2">
    <w:name w:val="WW8Num43z2"/>
    <w:rsid w:val="001D7BDF"/>
    <w:rPr>
      <w:rFonts w:ascii="Wingdings" w:hAnsi="Wingdings" w:cs="Wingdings"/>
    </w:rPr>
  </w:style>
  <w:style w:type="character" w:customStyle="1" w:styleId="WW8Num44z0">
    <w:name w:val="WW8Num44z0"/>
    <w:rsid w:val="001D7BDF"/>
    <w:rPr>
      <w:rFonts w:ascii="Symbol" w:hAnsi="Symbol" w:cs="Symbol"/>
      <w:sz w:val="20"/>
      <w:szCs w:val="20"/>
    </w:rPr>
  </w:style>
  <w:style w:type="character" w:customStyle="1" w:styleId="WW8Num45z0">
    <w:name w:val="WW8Num45z0"/>
    <w:rsid w:val="001D7BDF"/>
    <w:rPr>
      <w:rFonts w:ascii="Symbol" w:hAnsi="Symbol" w:cs="Symbol"/>
    </w:rPr>
  </w:style>
  <w:style w:type="character" w:customStyle="1" w:styleId="WW8Num45z1">
    <w:name w:val="WW8Num45z1"/>
    <w:rsid w:val="001D7BDF"/>
    <w:rPr>
      <w:rFonts w:ascii="Courier New" w:hAnsi="Courier New" w:cs="Courier New"/>
    </w:rPr>
  </w:style>
  <w:style w:type="character" w:customStyle="1" w:styleId="WW8Num45z2">
    <w:name w:val="WW8Num45z2"/>
    <w:rsid w:val="001D7BDF"/>
    <w:rPr>
      <w:rFonts w:ascii="Wingdings" w:hAnsi="Wingdings" w:cs="Wingdings"/>
    </w:rPr>
  </w:style>
  <w:style w:type="character" w:customStyle="1" w:styleId="WW8Num46z0">
    <w:name w:val="WW8Num46z0"/>
    <w:rsid w:val="001D7BDF"/>
    <w:rPr>
      <w:rFonts w:ascii="Symbol" w:hAnsi="Symbol" w:cs="Symbol"/>
      <w:sz w:val="20"/>
      <w:szCs w:val="20"/>
    </w:rPr>
  </w:style>
  <w:style w:type="character" w:customStyle="1" w:styleId="WW8Num46z1">
    <w:name w:val="WW8Num46z1"/>
    <w:rsid w:val="001D7BDF"/>
    <w:rPr>
      <w:rFonts w:ascii="Courier New" w:hAnsi="Courier New" w:cs="Courier New"/>
    </w:rPr>
  </w:style>
  <w:style w:type="character" w:customStyle="1" w:styleId="WW8Num46z2">
    <w:name w:val="WW8Num46z2"/>
    <w:rsid w:val="001D7BDF"/>
    <w:rPr>
      <w:rFonts w:ascii="Wingdings" w:hAnsi="Wingdings" w:cs="Wingdings"/>
    </w:rPr>
  </w:style>
  <w:style w:type="character" w:customStyle="1" w:styleId="WW8Num46z3">
    <w:name w:val="WW8Num46z3"/>
    <w:rsid w:val="001D7BDF"/>
    <w:rPr>
      <w:rFonts w:ascii="Symbol" w:hAnsi="Symbol" w:cs="Symbol"/>
    </w:rPr>
  </w:style>
  <w:style w:type="character" w:customStyle="1" w:styleId="WW8Num47z0">
    <w:name w:val="WW8Num47z0"/>
    <w:rsid w:val="001D7BDF"/>
    <w:rPr>
      <w:rFonts w:ascii="Symbol" w:hAnsi="Symbol" w:cs="Symbol"/>
      <w:sz w:val="22"/>
      <w:szCs w:val="22"/>
    </w:rPr>
  </w:style>
  <w:style w:type="character" w:customStyle="1" w:styleId="WW8Num47z1">
    <w:name w:val="WW8Num47z1"/>
    <w:rsid w:val="001D7BDF"/>
    <w:rPr>
      <w:rFonts w:ascii="Courier New" w:hAnsi="Courier New" w:cs="Courier New"/>
    </w:rPr>
  </w:style>
  <w:style w:type="character" w:customStyle="1" w:styleId="WW8Num47z2">
    <w:name w:val="WW8Num47z2"/>
    <w:rsid w:val="001D7BDF"/>
    <w:rPr>
      <w:rFonts w:ascii="Wingdings" w:hAnsi="Wingdings" w:cs="Wingdings"/>
    </w:rPr>
  </w:style>
  <w:style w:type="character" w:customStyle="1" w:styleId="WW8Num47z3">
    <w:name w:val="WW8Num47z3"/>
    <w:rsid w:val="001D7BDF"/>
    <w:rPr>
      <w:rFonts w:ascii="Symbol" w:hAnsi="Symbol" w:cs="Symbol"/>
    </w:rPr>
  </w:style>
  <w:style w:type="character" w:customStyle="1" w:styleId="WW8Num48z0">
    <w:name w:val="WW8Num48z0"/>
    <w:rsid w:val="001D7BDF"/>
    <w:rPr>
      <w:rFonts w:ascii="Symbol" w:hAnsi="Symbol" w:cs="Symbol"/>
    </w:rPr>
  </w:style>
  <w:style w:type="character" w:customStyle="1" w:styleId="WW8Num48z1">
    <w:name w:val="WW8Num48z1"/>
    <w:rsid w:val="001D7BDF"/>
    <w:rPr>
      <w:rFonts w:ascii="Courier New" w:hAnsi="Courier New" w:cs="Courier New"/>
    </w:rPr>
  </w:style>
  <w:style w:type="character" w:customStyle="1" w:styleId="WW8Num48z2">
    <w:name w:val="WW8Num48z2"/>
    <w:rsid w:val="001D7BDF"/>
    <w:rPr>
      <w:rFonts w:ascii="Wingdings" w:hAnsi="Wingdings" w:cs="Wingdings"/>
    </w:rPr>
  </w:style>
  <w:style w:type="character" w:customStyle="1" w:styleId="WW8Num49z0">
    <w:name w:val="WW8Num49z0"/>
    <w:rsid w:val="001D7BDF"/>
    <w:rPr>
      <w:rFonts w:ascii="Wingdings" w:hAnsi="Wingdings" w:cs="Wingdings"/>
    </w:rPr>
  </w:style>
  <w:style w:type="character" w:customStyle="1" w:styleId="WW8Num49z1">
    <w:name w:val="WW8Num49z1"/>
    <w:rsid w:val="001D7BDF"/>
    <w:rPr>
      <w:rFonts w:ascii="Courier New" w:hAnsi="Courier New" w:cs="Courier New"/>
    </w:rPr>
  </w:style>
  <w:style w:type="character" w:customStyle="1" w:styleId="WW8Num49z3">
    <w:name w:val="WW8Num49z3"/>
    <w:rsid w:val="001D7BDF"/>
    <w:rPr>
      <w:rFonts w:ascii="Symbol" w:hAnsi="Symbol" w:cs="Symbol"/>
    </w:rPr>
  </w:style>
  <w:style w:type="character" w:customStyle="1" w:styleId="WW8Num50z0">
    <w:name w:val="WW8Num50z0"/>
    <w:rsid w:val="001D7BDF"/>
    <w:rPr>
      <w:b/>
    </w:rPr>
  </w:style>
  <w:style w:type="character" w:customStyle="1" w:styleId="WW-DefaultParagraphFont">
    <w:name w:val="WW-Default Paragraph Font"/>
    <w:rsid w:val="001D7BDF"/>
  </w:style>
  <w:style w:type="character" w:customStyle="1" w:styleId="emailstyle23">
    <w:name w:val="emailstyle23"/>
    <w:rsid w:val="001D7BDF"/>
    <w:rPr>
      <w:rFonts w:ascii="Arial" w:hAnsi="Arial" w:cs="Arial"/>
      <w:sz w:val="20"/>
    </w:rPr>
  </w:style>
  <w:style w:type="character" w:styleId="Hyperlink">
    <w:name w:val="Hyperlink"/>
    <w:rsid w:val="001D7BDF"/>
    <w:rPr>
      <w:color w:val="0000FF"/>
      <w:u w:val="single"/>
    </w:rPr>
  </w:style>
  <w:style w:type="character" w:styleId="Emphasis">
    <w:name w:val="Emphasis"/>
    <w:qFormat/>
    <w:rsid w:val="001D7BDF"/>
    <w:rPr>
      <w:i/>
      <w:iCs/>
    </w:rPr>
  </w:style>
  <w:style w:type="character" w:customStyle="1" w:styleId="FooterChar">
    <w:name w:val="Footer Char"/>
    <w:rsid w:val="001D7BDF"/>
    <w:rPr>
      <w:sz w:val="24"/>
      <w:szCs w:val="24"/>
    </w:rPr>
  </w:style>
  <w:style w:type="character" w:customStyle="1" w:styleId="BodyTextChar">
    <w:name w:val="Body Text Char"/>
    <w:rsid w:val="001D7BDF"/>
    <w:rPr>
      <w:lang w:val="en-US" w:eastAsia="ar-SA" w:bidi="ar-SA"/>
    </w:rPr>
  </w:style>
  <w:style w:type="character" w:customStyle="1" w:styleId="PlainTextChar">
    <w:name w:val="Plain Text Char"/>
    <w:rsid w:val="001D7BDF"/>
    <w:rPr>
      <w:rFonts w:ascii="Courier New" w:hAnsi="Courier New" w:cs="Courier New"/>
      <w:lang w:val="en-US" w:eastAsia="ar-SA" w:bidi="ar-SA"/>
    </w:rPr>
  </w:style>
  <w:style w:type="character" w:customStyle="1" w:styleId="apple-style-span">
    <w:name w:val="apple-style-span"/>
    <w:basedOn w:val="WW-DefaultParagraphFont"/>
    <w:rsid w:val="001D7BDF"/>
  </w:style>
  <w:style w:type="character" w:customStyle="1" w:styleId="BalloonTextChar">
    <w:name w:val="Balloon Text Char"/>
    <w:rsid w:val="001D7BDF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1D7BDF"/>
    <w:rPr>
      <w:color w:val="800080"/>
      <w:u w:val="single"/>
    </w:rPr>
  </w:style>
  <w:style w:type="character" w:customStyle="1" w:styleId="BodyText3Char">
    <w:name w:val="Body Text 3 Char"/>
    <w:basedOn w:val="WW-DefaultParagraphFont"/>
    <w:rsid w:val="001D7BDF"/>
    <w:rPr>
      <w:sz w:val="16"/>
      <w:szCs w:val="16"/>
    </w:rPr>
  </w:style>
  <w:style w:type="character" w:customStyle="1" w:styleId="Bullets">
    <w:name w:val="Bullets"/>
    <w:rsid w:val="001D7BDF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1D7BDF"/>
    <w:pPr>
      <w:jc w:val="center"/>
    </w:pPr>
    <w:rPr>
      <w:rFonts w:ascii="Times New Roman" w:hAnsi="Times New Roman" w:cs="Times New Roman"/>
      <w:b/>
      <w:bCs/>
      <w:i/>
      <w:iCs/>
      <w:sz w:val="28"/>
      <w:u w:val="single"/>
    </w:rPr>
  </w:style>
  <w:style w:type="paragraph" w:styleId="BodyText">
    <w:name w:val="Body Text"/>
    <w:basedOn w:val="Normal"/>
    <w:rsid w:val="001D7BDF"/>
    <w:pPr>
      <w:spacing w:after="120"/>
    </w:pPr>
    <w:rPr>
      <w:sz w:val="20"/>
      <w:szCs w:val="20"/>
    </w:rPr>
  </w:style>
  <w:style w:type="paragraph" w:styleId="List">
    <w:name w:val="List"/>
    <w:basedOn w:val="BodyText"/>
    <w:rsid w:val="001D7BDF"/>
    <w:rPr>
      <w:rFonts w:cs="Lohit Devanagari"/>
    </w:rPr>
  </w:style>
  <w:style w:type="paragraph" w:styleId="Caption">
    <w:name w:val="caption"/>
    <w:basedOn w:val="Normal"/>
    <w:qFormat/>
    <w:rsid w:val="001D7BDF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1D7BDF"/>
    <w:pPr>
      <w:suppressLineNumbers/>
    </w:pPr>
    <w:rPr>
      <w:rFonts w:cs="Lohit Devanagari"/>
    </w:rPr>
  </w:style>
  <w:style w:type="paragraph" w:styleId="BodyTextIndent">
    <w:name w:val="Body Text Indent"/>
    <w:basedOn w:val="Normal"/>
    <w:rsid w:val="001D7BDF"/>
    <w:pPr>
      <w:snapToGrid w:val="0"/>
      <w:ind w:left="1440"/>
    </w:pPr>
    <w:rPr>
      <w:rFonts w:ascii="Times New Roman" w:hAnsi="Times New Roman" w:cs="Times New Roman"/>
    </w:rPr>
  </w:style>
  <w:style w:type="paragraph" w:styleId="BodyTextIndent2">
    <w:name w:val="Body Text Indent 2"/>
    <w:basedOn w:val="Normal"/>
    <w:rsid w:val="001D7BDF"/>
    <w:pPr>
      <w:ind w:left="1440"/>
    </w:pPr>
    <w:rPr>
      <w:rFonts w:ascii="Arial Narrow" w:hAnsi="Arial Narrow" w:cs="Times New Roman"/>
      <w:sz w:val="22"/>
      <w:szCs w:val="20"/>
    </w:rPr>
  </w:style>
  <w:style w:type="paragraph" w:styleId="BodyText2">
    <w:name w:val="Body Text 2"/>
    <w:basedOn w:val="Normal"/>
    <w:rsid w:val="001D7BDF"/>
    <w:pPr>
      <w:spacing w:after="120" w:line="480" w:lineRule="auto"/>
    </w:pPr>
  </w:style>
  <w:style w:type="paragraph" w:styleId="Header">
    <w:name w:val="header"/>
    <w:basedOn w:val="Normal"/>
    <w:rsid w:val="001D7BDF"/>
    <w:pPr>
      <w:tabs>
        <w:tab w:val="center" w:pos="4320"/>
        <w:tab w:val="right" w:pos="8640"/>
      </w:tabs>
    </w:pPr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rsid w:val="001D7BDF"/>
    <w:pPr>
      <w:tabs>
        <w:tab w:val="center" w:pos="4680"/>
        <w:tab w:val="right" w:pos="9360"/>
      </w:tabs>
    </w:pPr>
    <w:rPr>
      <w:rFonts w:cs="Times New Roman"/>
    </w:rPr>
  </w:style>
  <w:style w:type="paragraph" w:styleId="BlockText">
    <w:name w:val="Block Text"/>
    <w:basedOn w:val="Normal"/>
    <w:rsid w:val="001D7BDF"/>
    <w:pPr>
      <w:tabs>
        <w:tab w:val="left" w:pos="1440"/>
        <w:tab w:val="left" w:pos="1620"/>
        <w:tab w:val="left" w:pos="3330"/>
        <w:tab w:val="left" w:pos="5040"/>
        <w:tab w:val="left" w:pos="7920"/>
      </w:tabs>
      <w:overflowPunct w:val="0"/>
      <w:autoSpaceDE w:val="0"/>
      <w:ind w:left="1440" w:right="-216"/>
      <w:jc w:val="both"/>
      <w:textAlignment w:val="baseline"/>
    </w:pPr>
    <w:rPr>
      <w:rFonts w:ascii="Times New Roman" w:eastAsia="PMingLiU" w:hAnsi="Times New Roman" w:cs="Times New Roman"/>
      <w:sz w:val="20"/>
      <w:szCs w:val="20"/>
    </w:rPr>
  </w:style>
  <w:style w:type="paragraph" w:styleId="PlainText">
    <w:name w:val="Plain Text"/>
    <w:basedOn w:val="Normal"/>
    <w:rsid w:val="001D7BDF"/>
    <w:pPr>
      <w:autoSpaceDE w:val="0"/>
    </w:pPr>
    <w:rPr>
      <w:rFonts w:ascii="Courier New" w:hAnsi="Courier New" w:cs="Courier New"/>
      <w:sz w:val="20"/>
      <w:szCs w:val="20"/>
    </w:rPr>
  </w:style>
  <w:style w:type="paragraph" w:customStyle="1" w:styleId="Achievement">
    <w:name w:val="Achievement"/>
    <w:basedOn w:val="BodyText"/>
    <w:rsid w:val="001D7BDF"/>
    <w:pPr>
      <w:tabs>
        <w:tab w:val="num" w:pos="0"/>
      </w:tabs>
      <w:spacing w:after="60" w:line="220" w:lineRule="atLeast"/>
      <w:ind w:left="245" w:hanging="245"/>
      <w:jc w:val="both"/>
    </w:pPr>
    <w:rPr>
      <w:rFonts w:ascii="Arial" w:hAnsi="Arial" w:cs="Arial"/>
      <w:spacing w:val="-5"/>
    </w:rPr>
  </w:style>
  <w:style w:type="paragraph" w:styleId="ListParagraph">
    <w:name w:val="List Paragraph"/>
    <w:basedOn w:val="Normal"/>
    <w:uiPriority w:val="34"/>
    <w:qFormat/>
    <w:rsid w:val="001D7BDF"/>
    <w:pPr>
      <w:ind w:left="720"/>
    </w:pPr>
  </w:style>
  <w:style w:type="paragraph" w:styleId="BalloonText">
    <w:name w:val="Balloon Text"/>
    <w:basedOn w:val="Normal"/>
    <w:rsid w:val="001D7BDF"/>
    <w:rPr>
      <w:rFonts w:ascii="Tahoma" w:hAnsi="Tahoma" w:cs="Times New Roman"/>
      <w:sz w:val="16"/>
      <w:szCs w:val="16"/>
    </w:rPr>
  </w:style>
  <w:style w:type="paragraph" w:styleId="BodyText3">
    <w:name w:val="Body Text 3"/>
    <w:basedOn w:val="Normal"/>
    <w:rsid w:val="001D7BDF"/>
    <w:pPr>
      <w:spacing w:after="120"/>
    </w:pPr>
    <w:rPr>
      <w:sz w:val="16"/>
      <w:szCs w:val="16"/>
    </w:rPr>
  </w:style>
  <w:style w:type="paragraph" w:customStyle="1" w:styleId="Framecontents">
    <w:name w:val="Frame contents"/>
    <w:basedOn w:val="BodyText"/>
    <w:rsid w:val="001D7BDF"/>
  </w:style>
  <w:style w:type="paragraph" w:customStyle="1" w:styleId="TableContents">
    <w:name w:val="Table Contents"/>
    <w:basedOn w:val="Normal"/>
    <w:rsid w:val="001D7BDF"/>
    <w:pPr>
      <w:suppressLineNumbers/>
    </w:pPr>
  </w:style>
  <w:style w:type="paragraph" w:customStyle="1" w:styleId="TableHeading">
    <w:name w:val="Table Heading"/>
    <w:basedOn w:val="TableContents"/>
    <w:rsid w:val="001D7BDF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rsid w:val="001D7BDF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rsid w:val="00893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ransac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alon-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cohuts.i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ntuse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3A274-41A8-496D-9A5E-CDDF9F643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Sataywan Sawant</vt:lpstr>
    </vt:vector>
  </TitlesOfParts>
  <Company>Microsoft</Company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Sataywan Sawant</dc:title>
  <dc:creator>amit sawant</dc:creator>
  <cp:lastModifiedBy>Web</cp:lastModifiedBy>
  <cp:revision>26</cp:revision>
  <cp:lastPrinted>2016-05-11T05:13:00Z</cp:lastPrinted>
  <dcterms:created xsi:type="dcterms:W3CDTF">2016-07-16T11:53:00Z</dcterms:created>
  <dcterms:modified xsi:type="dcterms:W3CDTF">2017-08-14T09:56:00Z</dcterms:modified>
</cp:coreProperties>
</file>